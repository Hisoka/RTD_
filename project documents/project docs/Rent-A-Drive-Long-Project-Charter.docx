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B4B" w:rsidRPr="007C1C1B" w:rsidRDefault="002A03CE">
      <w:pPr>
        <w:jc w:val="center"/>
        <w:rPr>
          <w:rFonts w:ascii="Microsoft YaHei" w:eastAsia="Microsoft YaHei" w:hAnsi="Microsoft YaHei"/>
          <w:b/>
          <w:smallCaps/>
          <w:sz w:val="36"/>
          <w:szCs w:val="36"/>
        </w:rPr>
      </w:pPr>
      <w:r w:rsidRPr="007C1C1B">
        <w:rPr>
          <w:rFonts w:ascii="Microsoft YaHei" w:eastAsia="Microsoft YaHei" w:hAnsi="Microsoft YaHei"/>
          <w:b/>
          <w:smallCaps/>
          <w:sz w:val="36"/>
          <w:szCs w:val="36"/>
        </w:rPr>
        <w:t>Project Charter</w:t>
      </w:r>
    </w:p>
    <w:p w:rsidR="00F21B4B" w:rsidRPr="007C1C1B" w:rsidRDefault="007C1C1B">
      <w:pPr>
        <w:jc w:val="center"/>
        <w:rPr>
          <w:rFonts w:ascii="Microsoft YaHei" w:eastAsia="Microsoft YaHei" w:hAnsi="Microsoft YaHei"/>
          <w:b/>
          <w:smallCaps/>
          <w:sz w:val="28"/>
          <w:szCs w:val="28"/>
        </w:rPr>
      </w:pPr>
      <w:r>
        <w:rPr>
          <w:rFonts w:ascii="Microsoft YaHei" w:eastAsia="Microsoft YaHei" w:hAnsi="Microsoft YaHei"/>
          <w:b/>
          <w:smallCaps/>
          <w:sz w:val="28"/>
          <w:szCs w:val="28"/>
        </w:rPr>
        <w:t>Rent-A-Drive</w:t>
      </w: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Inspired I.T Systems</w:t>
      </w: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50 Murray Street</w:t>
      </w: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Mpumalanga, Nelspruit, 1200</w:t>
      </w: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25 February 2013</w:t>
      </w:r>
    </w:p>
    <w:p w:rsidR="00F21B4B" w:rsidRPr="007C1C1B" w:rsidRDefault="00F21B4B">
      <w:pPr>
        <w:pStyle w:val="Heading1"/>
        <w:rPr>
          <w:rFonts w:ascii="Microsoft YaHei" w:eastAsia="Microsoft YaHei" w:hAnsi="Microsoft YaHei"/>
          <w:sz w:val="28"/>
        </w:rPr>
      </w:pPr>
    </w:p>
    <w:p w:rsidR="00F21B4B" w:rsidRPr="007C1C1B" w:rsidRDefault="00F21B4B">
      <w:pPr>
        <w:rPr>
          <w:rFonts w:ascii="Microsoft YaHei" w:eastAsia="Microsoft YaHei" w:hAnsi="Microsoft YaHei"/>
        </w:rPr>
        <w:sectPr w:rsidR="00F21B4B" w:rsidRPr="007C1C1B">
          <w:pgSz w:w="12240" w:h="15840"/>
          <w:pgMar w:top="1671" w:right="1440" w:bottom="1671" w:left="1440" w:header="1440" w:footer="1440" w:gutter="0"/>
          <w:cols w:space="720"/>
          <w:titlePg/>
          <w:docGrid w:linePitch="360"/>
        </w:sectPr>
      </w:pPr>
    </w:p>
    <w:p w:rsidR="00F21B4B" w:rsidRPr="007C1C1B" w:rsidRDefault="00F21B4B">
      <w:pPr>
        <w:rPr>
          <w:rFonts w:ascii="Microsoft YaHei" w:eastAsia="Microsoft YaHei" w:hAnsi="Microsoft YaHei"/>
          <w:sz w:val="24"/>
        </w:rPr>
      </w:pPr>
    </w:p>
    <w:p w:rsidR="00F21B4B" w:rsidRPr="007C1C1B" w:rsidRDefault="002A03CE">
      <w:pPr>
        <w:rPr>
          <w:rFonts w:ascii="Microsoft YaHei" w:eastAsia="Microsoft YaHei" w:hAnsi="Microsoft YaHei"/>
          <w:b/>
          <w:smallCaps/>
          <w:sz w:val="32"/>
          <w:szCs w:val="32"/>
          <w:u w:val="single"/>
        </w:rPr>
        <w:sectPr w:rsidR="00F21B4B" w:rsidRPr="007C1C1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r w:rsidRPr="007C1C1B">
        <w:rPr>
          <w:rFonts w:ascii="Microsoft YaHei" w:eastAsia="Microsoft YaHei" w:hAnsi="Microsoft YaHei"/>
          <w:b/>
          <w:smallCaps/>
          <w:sz w:val="32"/>
          <w:szCs w:val="32"/>
          <w:u w:val="single"/>
        </w:rPr>
        <w:t>Table of Contents</w:t>
      </w:r>
    </w:p>
    <w:p w:rsidR="00F21B4B" w:rsidRPr="007C1C1B" w:rsidRDefault="002A03CE">
      <w:pPr>
        <w:pStyle w:val="TOC1"/>
        <w:tabs>
          <w:tab w:val="right" w:leader="dot" w:pos="9360"/>
        </w:tabs>
        <w:rPr>
          <w:rFonts w:ascii="Microsoft YaHei" w:eastAsia="Microsoft YaHei" w:hAnsi="Microsoft YaHei"/>
        </w:rPr>
      </w:pPr>
      <w:r w:rsidRPr="007C1C1B">
        <w:rPr>
          <w:rFonts w:ascii="Microsoft YaHei" w:eastAsia="Microsoft YaHei" w:hAnsi="Microsoft YaHei"/>
        </w:rPr>
        <w:lastRenderedPageBreak/>
        <w:fldChar w:fldCharType="begin"/>
      </w:r>
      <w:r w:rsidRPr="007C1C1B">
        <w:rPr>
          <w:rFonts w:ascii="Microsoft YaHei" w:eastAsia="Microsoft YaHei" w:hAnsi="Microsoft YaHei"/>
        </w:rPr>
        <w:instrText xml:space="preserve"> TOC </w:instrText>
      </w:r>
      <w:r w:rsidRPr="007C1C1B">
        <w:rPr>
          <w:rFonts w:ascii="Microsoft YaHei" w:eastAsia="Microsoft YaHei" w:hAnsi="Microsoft YaHei"/>
        </w:rPr>
        <w:fldChar w:fldCharType="separate"/>
      </w:r>
      <w:hyperlink w:anchor="__RefHeading__1_1089496885" w:history="1">
        <w:r w:rsidRPr="007C1C1B">
          <w:rPr>
            <w:rStyle w:val="Hyperlink"/>
            <w:rFonts w:ascii="Microsoft YaHei" w:eastAsia="Microsoft YaHei" w:hAnsi="Microsoft YaHei"/>
          </w:rPr>
          <w:t>Executive Summary</w:t>
        </w:r>
        <w:r w:rsidRPr="007C1C1B">
          <w:rPr>
            <w:rStyle w:val="Hyperlink"/>
            <w:rFonts w:ascii="Microsoft YaHei" w:eastAsia="Microsoft YaHei" w:hAnsi="Microsoft YaHei"/>
          </w:rPr>
          <w:tab/>
          <w:t>2</w:t>
        </w:r>
      </w:hyperlink>
    </w:p>
    <w:p w:rsidR="00F21B4B" w:rsidRPr="007C1C1B" w:rsidRDefault="00CE5F0B">
      <w:pPr>
        <w:pStyle w:val="TOC1"/>
        <w:tabs>
          <w:tab w:val="right" w:leader="dot" w:pos="9360"/>
        </w:tabs>
        <w:rPr>
          <w:rFonts w:ascii="Microsoft YaHei" w:eastAsia="Microsoft YaHei" w:hAnsi="Microsoft YaHei"/>
        </w:rPr>
      </w:pPr>
      <w:hyperlink w:anchor="__RefHeading__3_1089496885" w:history="1">
        <w:r w:rsidR="002A03CE" w:rsidRPr="007C1C1B">
          <w:rPr>
            <w:rStyle w:val="Hyperlink"/>
            <w:rFonts w:ascii="Microsoft YaHei" w:eastAsia="Microsoft YaHei" w:hAnsi="Microsoft YaHei"/>
          </w:rPr>
          <w:t>Project Purpose/Justification</w:t>
        </w:r>
        <w:r w:rsidR="002A03CE" w:rsidRPr="007C1C1B">
          <w:rPr>
            <w:rStyle w:val="Hyperlink"/>
            <w:rFonts w:ascii="Microsoft YaHei" w:eastAsia="Microsoft YaHei" w:hAnsi="Microsoft YaHei"/>
          </w:rPr>
          <w:tab/>
          <w:t>2</w:t>
        </w:r>
      </w:hyperlink>
    </w:p>
    <w:p w:rsidR="00F21B4B" w:rsidRPr="007C1C1B" w:rsidRDefault="00CE5F0B">
      <w:pPr>
        <w:pStyle w:val="TOC2"/>
        <w:tabs>
          <w:tab w:val="right" w:leader="dot" w:pos="9360"/>
        </w:tabs>
        <w:rPr>
          <w:rFonts w:ascii="Microsoft YaHei" w:eastAsia="Microsoft YaHei" w:hAnsi="Microsoft YaHei"/>
        </w:rPr>
      </w:pPr>
      <w:hyperlink w:anchor="__RefHeading__5_1089496885" w:history="1">
        <w:r w:rsidR="002A03CE" w:rsidRPr="007C1C1B">
          <w:rPr>
            <w:rStyle w:val="Hyperlink"/>
            <w:rFonts w:ascii="Microsoft YaHei" w:eastAsia="Microsoft YaHei" w:hAnsi="Microsoft YaHei"/>
          </w:rPr>
          <w:t>Business Need/Case</w:t>
        </w:r>
        <w:r w:rsidR="002A03CE" w:rsidRPr="007C1C1B">
          <w:rPr>
            <w:rStyle w:val="Hyperlink"/>
            <w:rFonts w:ascii="Microsoft YaHei" w:eastAsia="Microsoft YaHei" w:hAnsi="Microsoft YaHei"/>
          </w:rPr>
          <w:tab/>
        </w:r>
      </w:hyperlink>
      <w:r w:rsidR="00B020E0">
        <w:rPr>
          <w:rFonts w:ascii="Microsoft YaHei" w:eastAsia="Microsoft YaHei" w:hAnsi="Microsoft YaHei"/>
        </w:rPr>
        <w:t>3</w:t>
      </w:r>
    </w:p>
    <w:p w:rsidR="00F21B4B" w:rsidRPr="007C1C1B" w:rsidRDefault="00CE5F0B">
      <w:pPr>
        <w:pStyle w:val="TOC2"/>
        <w:tabs>
          <w:tab w:val="right" w:leader="dot" w:pos="9360"/>
        </w:tabs>
        <w:rPr>
          <w:rFonts w:ascii="Microsoft YaHei" w:eastAsia="Microsoft YaHei" w:hAnsi="Microsoft YaHei"/>
        </w:rPr>
      </w:pPr>
      <w:hyperlink w:anchor="__RefHeading__7_1089496885" w:history="1">
        <w:r w:rsidR="002A03CE" w:rsidRPr="007C1C1B">
          <w:rPr>
            <w:rStyle w:val="Hyperlink"/>
            <w:rFonts w:ascii="Microsoft YaHei" w:eastAsia="Microsoft YaHei" w:hAnsi="Microsoft YaHei"/>
          </w:rPr>
          <w:t>Business Objectives</w:t>
        </w:r>
        <w:r w:rsidR="002A03CE" w:rsidRPr="007C1C1B">
          <w:rPr>
            <w:rStyle w:val="Hyperlink"/>
            <w:rFonts w:ascii="Microsoft YaHei" w:eastAsia="Microsoft YaHei" w:hAnsi="Microsoft YaHei"/>
          </w:rPr>
          <w:tab/>
        </w:r>
      </w:hyperlink>
      <w:r w:rsidR="00B020E0">
        <w:rPr>
          <w:rFonts w:ascii="Microsoft YaHei" w:eastAsia="Microsoft YaHei" w:hAnsi="Microsoft YaHei"/>
        </w:rPr>
        <w:t>3</w:t>
      </w:r>
    </w:p>
    <w:p w:rsidR="00F21B4B" w:rsidRPr="007C1C1B" w:rsidRDefault="00CE5F0B">
      <w:pPr>
        <w:pStyle w:val="TOC1"/>
        <w:tabs>
          <w:tab w:val="right" w:leader="dot" w:pos="9360"/>
        </w:tabs>
        <w:rPr>
          <w:rFonts w:ascii="Microsoft YaHei" w:eastAsia="Microsoft YaHei" w:hAnsi="Microsoft YaHei"/>
        </w:rPr>
      </w:pPr>
      <w:hyperlink w:anchor="__RefHeading__9_1089496885" w:history="1">
        <w:r w:rsidR="002A03CE" w:rsidRPr="007C1C1B">
          <w:rPr>
            <w:rStyle w:val="Hyperlink"/>
            <w:rFonts w:ascii="Microsoft YaHei" w:eastAsia="Microsoft YaHei" w:hAnsi="Microsoft YaHei"/>
          </w:rPr>
          <w:t>Project Description</w:t>
        </w:r>
        <w:r w:rsidR="002A03CE" w:rsidRPr="007C1C1B">
          <w:rPr>
            <w:rStyle w:val="Hyperlink"/>
            <w:rFonts w:ascii="Microsoft YaHei" w:eastAsia="Microsoft YaHei" w:hAnsi="Microsoft YaHei"/>
          </w:rPr>
          <w:tab/>
        </w:r>
      </w:hyperlink>
      <w:r w:rsidR="00B020E0">
        <w:rPr>
          <w:rFonts w:ascii="Microsoft YaHei" w:eastAsia="Microsoft YaHei" w:hAnsi="Microsoft YaHei"/>
        </w:rPr>
        <w:t>3</w:t>
      </w:r>
    </w:p>
    <w:p w:rsidR="00F21B4B" w:rsidRPr="007C1C1B" w:rsidRDefault="00CE5F0B">
      <w:pPr>
        <w:pStyle w:val="TOC2"/>
        <w:tabs>
          <w:tab w:val="right" w:leader="dot" w:pos="9360"/>
        </w:tabs>
        <w:rPr>
          <w:rFonts w:ascii="Microsoft YaHei" w:eastAsia="Microsoft YaHei" w:hAnsi="Microsoft YaHei"/>
        </w:rPr>
      </w:pPr>
      <w:hyperlink w:anchor="__RefHeading__11_1089496885" w:history="1">
        <w:r w:rsidR="002A03CE" w:rsidRPr="007C1C1B">
          <w:rPr>
            <w:rStyle w:val="Hyperlink"/>
            <w:rFonts w:ascii="Microsoft YaHei" w:eastAsia="Microsoft YaHei" w:hAnsi="Microsoft YaHei"/>
          </w:rPr>
          <w:t>Project Objectives and Success Criteria</w:t>
        </w:r>
        <w:r w:rsidR="002A03CE" w:rsidRPr="007C1C1B">
          <w:rPr>
            <w:rStyle w:val="Hyperlink"/>
            <w:rFonts w:ascii="Microsoft YaHei" w:eastAsia="Microsoft YaHei" w:hAnsi="Microsoft YaHei"/>
          </w:rPr>
          <w:tab/>
          <w:t>3</w:t>
        </w:r>
      </w:hyperlink>
    </w:p>
    <w:p w:rsidR="00F21B4B" w:rsidRPr="007C1C1B" w:rsidRDefault="00CE5F0B">
      <w:pPr>
        <w:pStyle w:val="TOC2"/>
        <w:tabs>
          <w:tab w:val="right" w:leader="dot" w:pos="9360"/>
        </w:tabs>
        <w:rPr>
          <w:rFonts w:ascii="Microsoft YaHei" w:eastAsia="Microsoft YaHei" w:hAnsi="Microsoft YaHei"/>
        </w:rPr>
      </w:pPr>
      <w:hyperlink w:anchor="__RefHeading__13_1089496885" w:history="1">
        <w:r w:rsidR="002A03CE" w:rsidRPr="007C1C1B">
          <w:rPr>
            <w:rStyle w:val="Hyperlink"/>
            <w:rFonts w:ascii="Microsoft YaHei" w:eastAsia="Microsoft YaHei" w:hAnsi="Microsoft YaHei"/>
          </w:rPr>
          <w:t>Requirements</w:t>
        </w:r>
        <w:r w:rsidR="002A03CE" w:rsidRPr="007C1C1B">
          <w:rPr>
            <w:rStyle w:val="Hyperlink"/>
            <w:rFonts w:ascii="Microsoft YaHei" w:eastAsia="Microsoft YaHei" w:hAnsi="Microsoft YaHei"/>
          </w:rPr>
          <w:tab/>
          <w:t>3</w:t>
        </w:r>
      </w:hyperlink>
    </w:p>
    <w:p w:rsidR="00F21B4B" w:rsidRPr="007C1C1B" w:rsidRDefault="00CE5F0B">
      <w:pPr>
        <w:pStyle w:val="TOC2"/>
        <w:tabs>
          <w:tab w:val="right" w:leader="dot" w:pos="9360"/>
        </w:tabs>
        <w:rPr>
          <w:rFonts w:ascii="Microsoft YaHei" w:eastAsia="Microsoft YaHei" w:hAnsi="Microsoft YaHei"/>
        </w:rPr>
      </w:pPr>
      <w:hyperlink w:anchor="__RefHeading__15_1089496885" w:history="1">
        <w:r w:rsidR="002A03CE" w:rsidRPr="007C1C1B">
          <w:rPr>
            <w:rStyle w:val="Hyperlink"/>
            <w:rFonts w:ascii="Microsoft YaHei" w:eastAsia="Microsoft YaHei" w:hAnsi="Microsoft YaHei"/>
          </w:rPr>
          <w:t>Constraints</w:t>
        </w:r>
        <w:r w:rsidR="002A03CE" w:rsidRPr="007C1C1B">
          <w:rPr>
            <w:rStyle w:val="Hyperlink"/>
            <w:rFonts w:ascii="Microsoft YaHei" w:eastAsia="Microsoft YaHei" w:hAnsi="Microsoft YaHei"/>
          </w:rPr>
          <w:tab/>
          <w:t>3</w:t>
        </w:r>
      </w:hyperlink>
    </w:p>
    <w:p w:rsidR="00F21B4B" w:rsidRPr="007C1C1B" w:rsidRDefault="00CE5F0B">
      <w:pPr>
        <w:pStyle w:val="TOC2"/>
        <w:tabs>
          <w:tab w:val="right" w:leader="dot" w:pos="9360"/>
        </w:tabs>
        <w:rPr>
          <w:rFonts w:ascii="Microsoft YaHei" w:eastAsia="Microsoft YaHei" w:hAnsi="Microsoft YaHei"/>
        </w:rPr>
      </w:pPr>
      <w:hyperlink w:anchor="__RefHeading__17_1089496885" w:history="1">
        <w:r w:rsidR="002A03CE" w:rsidRPr="007C1C1B">
          <w:rPr>
            <w:rStyle w:val="Hyperlink"/>
            <w:rFonts w:ascii="Microsoft YaHei" w:eastAsia="Microsoft YaHei" w:hAnsi="Microsoft YaHei"/>
          </w:rPr>
          <w:t>Assumptions</w:t>
        </w:r>
        <w:r w:rsidR="002A03CE" w:rsidRPr="007C1C1B">
          <w:rPr>
            <w:rStyle w:val="Hyperlink"/>
            <w:rFonts w:ascii="Microsoft YaHei" w:eastAsia="Microsoft YaHei" w:hAnsi="Microsoft YaHei"/>
          </w:rPr>
          <w:tab/>
          <w:t>4</w:t>
        </w:r>
      </w:hyperlink>
    </w:p>
    <w:p w:rsidR="00F21B4B" w:rsidRPr="007C1C1B" w:rsidRDefault="00CE5F0B">
      <w:pPr>
        <w:pStyle w:val="TOC2"/>
        <w:tabs>
          <w:tab w:val="right" w:leader="dot" w:pos="9360"/>
        </w:tabs>
        <w:rPr>
          <w:rFonts w:ascii="Microsoft YaHei" w:eastAsia="Microsoft YaHei" w:hAnsi="Microsoft YaHei"/>
        </w:rPr>
      </w:pPr>
      <w:hyperlink w:anchor="__RefHeading__19_1089496885" w:history="1">
        <w:r w:rsidR="002A03CE" w:rsidRPr="007C1C1B">
          <w:rPr>
            <w:rStyle w:val="Hyperlink"/>
            <w:rFonts w:ascii="Microsoft YaHei" w:eastAsia="Microsoft YaHei" w:hAnsi="Microsoft YaHei"/>
          </w:rPr>
          <w:t>Preliminary Scope Statement</w:t>
        </w:r>
        <w:r w:rsidR="002A03CE" w:rsidRPr="007C1C1B">
          <w:rPr>
            <w:rStyle w:val="Hyperlink"/>
            <w:rFonts w:ascii="Microsoft YaHei" w:eastAsia="Microsoft YaHei" w:hAnsi="Microsoft YaHei"/>
          </w:rPr>
          <w:tab/>
          <w:t>4</w:t>
        </w:r>
      </w:hyperlink>
    </w:p>
    <w:p w:rsidR="00F21B4B" w:rsidRPr="007C1C1B" w:rsidRDefault="00CE5F0B">
      <w:pPr>
        <w:pStyle w:val="TOC1"/>
        <w:tabs>
          <w:tab w:val="right" w:leader="dot" w:pos="9360"/>
        </w:tabs>
        <w:rPr>
          <w:rFonts w:ascii="Microsoft YaHei" w:eastAsia="Microsoft YaHei" w:hAnsi="Microsoft YaHei"/>
        </w:rPr>
      </w:pPr>
      <w:hyperlink w:anchor="__RefHeading__21_1089496885" w:history="1">
        <w:r w:rsidR="002A03CE" w:rsidRPr="007C1C1B">
          <w:rPr>
            <w:rStyle w:val="Hyperlink"/>
            <w:rFonts w:ascii="Microsoft YaHei" w:eastAsia="Microsoft YaHei" w:hAnsi="Microsoft YaHei"/>
          </w:rPr>
          <w:t>Risks</w:t>
        </w:r>
        <w:r w:rsidR="002A03CE" w:rsidRPr="007C1C1B">
          <w:rPr>
            <w:rStyle w:val="Hyperlink"/>
            <w:rFonts w:ascii="Microsoft YaHei" w:eastAsia="Microsoft YaHei" w:hAnsi="Microsoft YaHei"/>
          </w:rPr>
          <w:tab/>
          <w:t>4</w:t>
        </w:r>
      </w:hyperlink>
    </w:p>
    <w:p w:rsidR="00F21B4B" w:rsidRPr="007C1C1B" w:rsidRDefault="00CE5F0B">
      <w:pPr>
        <w:pStyle w:val="TOC1"/>
        <w:tabs>
          <w:tab w:val="right" w:leader="dot" w:pos="9360"/>
        </w:tabs>
        <w:rPr>
          <w:rFonts w:ascii="Microsoft YaHei" w:eastAsia="Microsoft YaHei" w:hAnsi="Microsoft YaHei"/>
        </w:rPr>
      </w:pPr>
      <w:hyperlink w:anchor="__RefHeading__23_1089496885" w:history="1">
        <w:r w:rsidR="002A03CE" w:rsidRPr="007C1C1B">
          <w:rPr>
            <w:rStyle w:val="Hyperlink"/>
            <w:rFonts w:ascii="Microsoft YaHei" w:eastAsia="Microsoft YaHei" w:hAnsi="Microsoft YaHei"/>
          </w:rPr>
          <w:t>Project Deliverables</w:t>
        </w:r>
        <w:r w:rsidR="002A03CE" w:rsidRPr="007C1C1B">
          <w:rPr>
            <w:rStyle w:val="Hyperlink"/>
            <w:rFonts w:ascii="Microsoft YaHei" w:eastAsia="Microsoft YaHei" w:hAnsi="Microsoft YaHei"/>
          </w:rPr>
          <w:tab/>
          <w:t>5</w:t>
        </w:r>
      </w:hyperlink>
    </w:p>
    <w:p w:rsidR="00F21B4B" w:rsidRPr="007C1C1B" w:rsidRDefault="00CE5F0B">
      <w:pPr>
        <w:pStyle w:val="TOC1"/>
        <w:tabs>
          <w:tab w:val="right" w:leader="dot" w:pos="9360"/>
        </w:tabs>
        <w:rPr>
          <w:rFonts w:ascii="Microsoft YaHei" w:eastAsia="Microsoft YaHei" w:hAnsi="Microsoft YaHei"/>
        </w:rPr>
      </w:pPr>
      <w:hyperlink w:anchor="__RefHeading__25_1089496885" w:history="1">
        <w:r w:rsidR="002A03CE" w:rsidRPr="007C1C1B">
          <w:rPr>
            <w:rStyle w:val="Hyperlink"/>
            <w:rFonts w:ascii="Microsoft YaHei" w:eastAsia="Microsoft YaHei" w:hAnsi="Microsoft YaHei"/>
          </w:rPr>
          <w:t>Summary Milestone Schedule</w:t>
        </w:r>
        <w:r w:rsidR="002A03CE" w:rsidRPr="007C1C1B">
          <w:rPr>
            <w:rStyle w:val="Hyperlink"/>
            <w:rFonts w:ascii="Microsoft YaHei" w:eastAsia="Microsoft YaHei" w:hAnsi="Microsoft YaHei"/>
          </w:rPr>
          <w:tab/>
          <w:t>5</w:t>
        </w:r>
      </w:hyperlink>
    </w:p>
    <w:p w:rsidR="00F21B4B" w:rsidRPr="007C1C1B" w:rsidRDefault="00CE5F0B">
      <w:pPr>
        <w:pStyle w:val="TOC1"/>
        <w:tabs>
          <w:tab w:val="right" w:leader="dot" w:pos="9360"/>
        </w:tabs>
        <w:rPr>
          <w:rFonts w:ascii="Microsoft YaHei" w:eastAsia="Microsoft YaHei" w:hAnsi="Microsoft YaHei"/>
        </w:rPr>
      </w:pPr>
      <w:hyperlink w:anchor="__RefHeading__27_1089496885" w:history="1">
        <w:r w:rsidR="002A03CE" w:rsidRPr="007C1C1B">
          <w:rPr>
            <w:rStyle w:val="Hyperlink"/>
            <w:rFonts w:ascii="Microsoft YaHei" w:eastAsia="Microsoft YaHei" w:hAnsi="Microsoft YaHei"/>
          </w:rPr>
          <w:t>Summary Budget</w:t>
        </w:r>
        <w:r w:rsidR="002A03CE" w:rsidRPr="007C1C1B">
          <w:rPr>
            <w:rStyle w:val="Hyperlink"/>
            <w:rFonts w:ascii="Microsoft YaHei" w:eastAsia="Microsoft YaHei" w:hAnsi="Microsoft YaHei"/>
          </w:rPr>
          <w:tab/>
        </w:r>
      </w:hyperlink>
      <w:r w:rsidR="00B020E0">
        <w:rPr>
          <w:rFonts w:ascii="Microsoft YaHei" w:eastAsia="Microsoft YaHei" w:hAnsi="Microsoft YaHei"/>
        </w:rPr>
        <w:t>7</w:t>
      </w:r>
    </w:p>
    <w:p w:rsidR="00F21B4B" w:rsidRPr="007C1C1B" w:rsidRDefault="00CE5F0B">
      <w:pPr>
        <w:pStyle w:val="TOC1"/>
        <w:tabs>
          <w:tab w:val="right" w:leader="dot" w:pos="9360"/>
        </w:tabs>
        <w:rPr>
          <w:rFonts w:ascii="Microsoft YaHei" w:eastAsia="Microsoft YaHei" w:hAnsi="Microsoft YaHei"/>
        </w:rPr>
      </w:pPr>
      <w:hyperlink w:anchor="__RefHeading__29_1089496885" w:history="1">
        <w:r w:rsidR="002A03CE" w:rsidRPr="007C1C1B">
          <w:rPr>
            <w:rStyle w:val="Hyperlink"/>
            <w:rFonts w:ascii="Microsoft YaHei" w:eastAsia="Microsoft YaHei" w:hAnsi="Microsoft YaHei"/>
          </w:rPr>
          <w:t>Project Approval Requirements</w:t>
        </w:r>
        <w:r w:rsidR="002A03CE" w:rsidRPr="007C1C1B">
          <w:rPr>
            <w:rStyle w:val="Hyperlink"/>
            <w:rFonts w:ascii="Microsoft YaHei" w:eastAsia="Microsoft YaHei" w:hAnsi="Microsoft YaHei"/>
          </w:rPr>
          <w:tab/>
        </w:r>
      </w:hyperlink>
      <w:r w:rsidR="00B020E0">
        <w:rPr>
          <w:rFonts w:ascii="Microsoft YaHei" w:eastAsia="Microsoft YaHei" w:hAnsi="Microsoft YaHei"/>
        </w:rPr>
        <w:t>7</w:t>
      </w:r>
    </w:p>
    <w:p w:rsidR="00F21B4B" w:rsidRPr="007C1C1B" w:rsidRDefault="00CE5F0B">
      <w:pPr>
        <w:pStyle w:val="TOC1"/>
        <w:tabs>
          <w:tab w:val="right" w:leader="dot" w:pos="9360"/>
        </w:tabs>
        <w:rPr>
          <w:rFonts w:ascii="Microsoft YaHei" w:eastAsia="Microsoft YaHei" w:hAnsi="Microsoft YaHei"/>
        </w:rPr>
      </w:pPr>
      <w:hyperlink w:anchor="__RefHeading__31_1089496885" w:history="1">
        <w:r w:rsidR="002A03CE" w:rsidRPr="007C1C1B">
          <w:rPr>
            <w:rStyle w:val="Hyperlink"/>
            <w:rFonts w:ascii="Microsoft YaHei" w:eastAsia="Microsoft YaHei" w:hAnsi="Microsoft YaHei"/>
          </w:rPr>
          <w:t>Project Manager</w:t>
        </w:r>
        <w:r w:rsidR="002A03CE" w:rsidRPr="007C1C1B">
          <w:rPr>
            <w:rStyle w:val="Hyperlink"/>
            <w:rFonts w:ascii="Microsoft YaHei" w:eastAsia="Microsoft YaHei" w:hAnsi="Microsoft YaHei"/>
          </w:rPr>
          <w:tab/>
        </w:r>
      </w:hyperlink>
      <w:r w:rsidR="00B020E0">
        <w:rPr>
          <w:rFonts w:ascii="Microsoft YaHei" w:eastAsia="Microsoft YaHei" w:hAnsi="Microsoft YaHei"/>
        </w:rPr>
        <w:t>8</w:t>
      </w:r>
    </w:p>
    <w:p w:rsidR="00F21B4B" w:rsidRPr="007C1C1B" w:rsidRDefault="00407C79">
      <w:pPr>
        <w:pStyle w:val="TOC1"/>
        <w:tabs>
          <w:tab w:val="right" w:leader="dot" w:pos="9360"/>
        </w:tabs>
        <w:rPr>
          <w:rFonts w:ascii="Microsoft YaHei" w:eastAsia="Microsoft YaHei" w:hAnsi="Microsoft YaHei"/>
        </w:rPr>
        <w:sectPr w:rsidR="00F21B4B" w:rsidRPr="007C1C1B">
          <w:type w:val="continuous"/>
          <w:pgSz w:w="12240" w:h="15840"/>
          <w:pgMar w:top="1440" w:right="1440" w:bottom="1440" w:left="1440" w:header="720" w:footer="720" w:gutter="0"/>
          <w:cols w:space="720"/>
          <w:docGrid w:linePitch="360"/>
        </w:sectPr>
      </w:pPr>
      <w:r>
        <w:rPr>
          <w:rFonts w:ascii="Microsoft YaHei" w:eastAsia="Microsoft YaHei" w:hAnsi="Microsoft YaHei"/>
        </w:rPr>
        <w:t xml:space="preserve">Project </w:t>
      </w:r>
      <w:hyperlink w:anchor="__RefHeading__33_1089496885" w:history="1">
        <w:r w:rsidR="002A03CE" w:rsidRPr="007C1C1B">
          <w:rPr>
            <w:rStyle w:val="Hyperlink"/>
            <w:rFonts w:ascii="Microsoft YaHei" w:eastAsia="Microsoft YaHei" w:hAnsi="Microsoft YaHei"/>
          </w:rPr>
          <w:t>Authorization</w:t>
        </w:r>
        <w:r w:rsidR="002A03CE" w:rsidRPr="007C1C1B">
          <w:rPr>
            <w:rStyle w:val="Hyperlink"/>
            <w:rFonts w:ascii="Microsoft YaHei" w:eastAsia="Microsoft YaHei" w:hAnsi="Microsoft YaHei"/>
          </w:rPr>
          <w:tab/>
        </w:r>
      </w:hyperlink>
      <w:r w:rsidR="002A03CE" w:rsidRPr="007C1C1B">
        <w:rPr>
          <w:rFonts w:ascii="Microsoft YaHei" w:eastAsia="Microsoft YaHei" w:hAnsi="Microsoft YaHei"/>
        </w:rPr>
        <w:fldChar w:fldCharType="end"/>
      </w:r>
      <w:r w:rsidR="00445CD0">
        <w:rPr>
          <w:rFonts w:ascii="Microsoft YaHei" w:eastAsia="Microsoft YaHei" w:hAnsi="Microsoft YaHei"/>
        </w:rPr>
        <w:t>9</w:t>
      </w:r>
    </w:p>
    <w:p w:rsidR="00F21B4B" w:rsidRPr="007C1C1B" w:rsidRDefault="002A03CE">
      <w:pPr>
        <w:pStyle w:val="Heading1"/>
        <w:pageBreakBefore/>
        <w:jc w:val="left"/>
        <w:rPr>
          <w:rFonts w:ascii="Microsoft YaHei" w:eastAsia="Microsoft YaHei" w:hAnsi="Microsoft YaHei"/>
          <w:smallCaps/>
          <w:sz w:val="32"/>
          <w:szCs w:val="32"/>
          <w:u w:val="single"/>
        </w:rPr>
      </w:pPr>
      <w:bookmarkStart w:id="0" w:name="__RefHeading__1_1089496885"/>
      <w:bookmarkEnd w:id="0"/>
      <w:r w:rsidRPr="007C1C1B">
        <w:rPr>
          <w:rFonts w:ascii="Microsoft YaHei" w:eastAsia="Microsoft YaHei" w:hAnsi="Microsoft YaHei"/>
          <w:smallCaps/>
          <w:sz w:val="32"/>
          <w:szCs w:val="32"/>
          <w:u w:val="single"/>
        </w:rPr>
        <w:lastRenderedPageBreak/>
        <w:t>Executive Summary</w:t>
      </w:r>
    </w:p>
    <w:p w:rsidR="007B77DB" w:rsidRPr="007C1C1B" w:rsidRDefault="004E7381" w:rsidP="00F13633">
      <w:pPr>
        <w:tabs>
          <w:tab w:val="left" w:pos="5325"/>
        </w:tabs>
        <w:rPr>
          <w:rFonts w:ascii="Microsoft YaHei" w:eastAsia="Microsoft YaHei" w:hAnsi="Microsoft YaHei"/>
        </w:rPr>
      </w:pPr>
      <w:r w:rsidRPr="007C1C1B">
        <w:rPr>
          <w:rFonts w:ascii="Microsoft YaHei" w:eastAsia="Microsoft YaHei" w:hAnsi="Microsoft YaHei"/>
        </w:rPr>
        <w:tab/>
      </w:r>
    </w:p>
    <w:p w:rsidR="007B77DB" w:rsidRPr="007C1C1B" w:rsidRDefault="007B77DB" w:rsidP="00FC5E71">
      <w:pPr>
        <w:pStyle w:val="ListParagraph"/>
        <w:numPr>
          <w:ilvl w:val="0"/>
          <w:numId w:val="1"/>
        </w:numPr>
        <w:tabs>
          <w:tab w:val="clear" w:pos="432"/>
        </w:tabs>
        <w:ind w:left="0" w:hanging="6"/>
        <w:jc w:val="both"/>
        <w:rPr>
          <w:rFonts w:ascii="Microsoft YaHei" w:eastAsia="Microsoft YaHei" w:hAnsi="Microsoft YaHei" w:cs="Arial"/>
          <w:sz w:val="24"/>
        </w:rPr>
      </w:pPr>
      <w:r w:rsidRPr="007C1C1B">
        <w:rPr>
          <w:rFonts w:ascii="Microsoft YaHei" w:eastAsia="Microsoft YaHei" w:hAnsi="Microsoft YaHei" w:cs="Arial"/>
          <w:sz w:val="24"/>
        </w:rPr>
        <w:t>The project is about a Car Rental Management System</w:t>
      </w:r>
      <w:r w:rsidR="00381CEC" w:rsidRPr="007C1C1B">
        <w:rPr>
          <w:rFonts w:ascii="Microsoft YaHei" w:eastAsia="Microsoft YaHei" w:hAnsi="Microsoft YaHei" w:cs="Arial"/>
          <w:sz w:val="24"/>
        </w:rPr>
        <w:t xml:space="preserve"> to a company</w:t>
      </w:r>
      <w:r w:rsidRPr="007C1C1B">
        <w:rPr>
          <w:rFonts w:ascii="Microsoft YaHei" w:eastAsia="Microsoft YaHei" w:hAnsi="Microsoft YaHei" w:cs="Arial"/>
          <w:sz w:val="24"/>
        </w:rPr>
        <w:t xml:space="preserve"> called Nelspruit</w:t>
      </w:r>
      <w:r w:rsidR="009E4DFD">
        <w:rPr>
          <w:rFonts w:ascii="Microsoft YaHei" w:eastAsia="Microsoft YaHei" w:hAnsi="Microsoft YaHei" w:cs="Arial"/>
          <w:sz w:val="24"/>
        </w:rPr>
        <w:t xml:space="preserve"> </w:t>
      </w:r>
      <w:r w:rsidRPr="007C1C1B">
        <w:rPr>
          <w:rFonts w:ascii="Microsoft YaHei" w:eastAsia="Microsoft YaHei" w:hAnsi="Microsoft YaHei" w:cs="Arial"/>
          <w:sz w:val="24"/>
        </w:rPr>
        <w:t>Safari Rentals.  From this point, the project will be referred to as ‘Rent-A-Drive’.  The company specializes in renting cars to tourists who want to visit heritage sites, game parks and any other tourist attractions within the Nelspruit region.</w:t>
      </w:r>
    </w:p>
    <w:p w:rsidR="00F21B4B" w:rsidRPr="007C1C1B" w:rsidRDefault="007B77DB" w:rsidP="00FC5E71">
      <w:pPr>
        <w:pStyle w:val="ListParagraph"/>
        <w:numPr>
          <w:ilvl w:val="0"/>
          <w:numId w:val="1"/>
        </w:numPr>
        <w:ind w:left="0" w:hanging="6"/>
        <w:jc w:val="both"/>
        <w:rPr>
          <w:rFonts w:ascii="Microsoft YaHei" w:eastAsia="Microsoft YaHei" w:hAnsi="Microsoft YaHei" w:cs="Arial"/>
          <w:sz w:val="24"/>
        </w:rPr>
      </w:pPr>
      <w:r w:rsidRPr="007C1C1B">
        <w:rPr>
          <w:rFonts w:ascii="Microsoft YaHei" w:eastAsia="Microsoft YaHei" w:hAnsi="Microsoft YaHei" w:cs="Arial"/>
          <w:sz w:val="24"/>
        </w:rPr>
        <w:t xml:space="preserve">After the project Charter has been approved by Nelspruit Safari Rentals, the project plan shall be officially submitted for approval by our client. </w:t>
      </w:r>
      <w:r w:rsidR="003F29F0">
        <w:rPr>
          <w:rFonts w:ascii="Microsoft YaHei" w:eastAsia="Microsoft YaHei" w:hAnsi="Microsoft YaHei" w:cs="Arial"/>
          <w:sz w:val="24"/>
        </w:rPr>
        <w:t xml:space="preserve"> The resources </w:t>
      </w:r>
      <w:r w:rsidRPr="007C1C1B">
        <w:rPr>
          <w:rFonts w:ascii="Microsoft YaHei" w:eastAsia="Microsoft YaHei" w:hAnsi="Microsoft YaHei" w:cs="Arial"/>
          <w:sz w:val="24"/>
        </w:rPr>
        <w:t xml:space="preserve">used to create the rental system shall be leased to us by Piet </w:t>
      </w:r>
      <w:proofErr w:type="spellStart"/>
      <w:proofErr w:type="gramStart"/>
      <w:r w:rsidRPr="007C1C1B">
        <w:rPr>
          <w:rFonts w:ascii="Microsoft YaHei" w:eastAsia="Microsoft YaHei" w:hAnsi="Microsoft YaHei" w:cs="Arial"/>
          <w:sz w:val="24"/>
        </w:rPr>
        <w:t>Smit</w:t>
      </w:r>
      <w:proofErr w:type="spellEnd"/>
      <w:r w:rsidR="009E4DFD">
        <w:rPr>
          <w:rFonts w:ascii="Microsoft YaHei" w:eastAsia="Microsoft YaHei" w:hAnsi="Microsoft YaHei" w:cs="Arial"/>
          <w:sz w:val="24"/>
        </w:rPr>
        <w:t xml:space="preserve"> </w:t>
      </w:r>
      <w:r w:rsidRPr="007C1C1B">
        <w:rPr>
          <w:rFonts w:ascii="Microsoft YaHei" w:eastAsia="Microsoft YaHei" w:hAnsi="Microsoft YaHei" w:cs="Arial"/>
          <w:sz w:val="24"/>
        </w:rPr>
        <w:t>,</w:t>
      </w:r>
      <w:proofErr w:type="gramEnd"/>
      <w:r w:rsidRPr="007C1C1B">
        <w:rPr>
          <w:rFonts w:ascii="Microsoft YaHei" w:eastAsia="Microsoft YaHei" w:hAnsi="Microsoft YaHei" w:cs="Arial"/>
          <w:sz w:val="24"/>
        </w:rPr>
        <w:t xml:space="preserve"> Academic Co-coordinator at CTI Education Group, Nelspruit Campus.</w:t>
      </w:r>
    </w:p>
    <w:p w:rsidR="004E7381" w:rsidRPr="007C1C1B" w:rsidRDefault="004E7381" w:rsidP="004E7381">
      <w:pPr>
        <w:jc w:val="both"/>
        <w:rPr>
          <w:rFonts w:ascii="Microsoft YaHei" w:eastAsia="Microsoft YaHei" w:hAnsi="Microsoft YaHei" w:cs="Arial"/>
          <w:sz w:val="24"/>
        </w:rPr>
      </w:pPr>
    </w:p>
    <w:p w:rsidR="004E7381" w:rsidRPr="007C1C1B" w:rsidRDefault="004E7381" w:rsidP="004E7381">
      <w:pPr>
        <w:jc w:val="both"/>
        <w:rPr>
          <w:rFonts w:ascii="Microsoft YaHei" w:eastAsia="Microsoft YaHei" w:hAnsi="Microsoft YaHei" w:cs="Arial"/>
          <w:sz w:val="24"/>
        </w:rPr>
      </w:pPr>
    </w:p>
    <w:p w:rsidR="00F21B4B" w:rsidRPr="007C1C1B" w:rsidRDefault="002A03CE">
      <w:pPr>
        <w:pStyle w:val="Heading1"/>
        <w:jc w:val="left"/>
        <w:rPr>
          <w:rFonts w:ascii="Microsoft YaHei" w:eastAsia="Microsoft YaHei" w:hAnsi="Microsoft YaHei"/>
          <w:smallCaps/>
          <w:sz w:val="32"/>
          <w:szCs w:val="32"/>
          <w:u w:val="single"/>
        </w:rPr>
      </w:pPr>
      <w:bookmarkStart w:id="1" w:name="__RefHeading__3_1089496885"/>
      <w:bookmarkEnd w:id="1"/>
      <w:r w:rsidRPr="007C1C1B">
        <w:rPr>
          <w:rFonts w:ascii="Microsoft YaHei" w:eastAsia="Microsoft YaHei" w:hAnsi="Microsoft YaHei"/>
          <w:smallCaps/>
          <w:sz w:val="32"/>
          <w:szCs w:val="32"/>
          <w:u w:val="single"/>
        </w:rPr>
        <w:t>Project Purpose/Justification</w:t>
      </w:r>
    </w:p>
    <w:p w:rsidR="004E7381" w:rsidRPr="007C1C1B" w:rsidRDefault="004E7381">
      <w:pPr>
        <w:pStyle w:val="Heading2"/>
        <w:ind w:left="360" w:firstLine="0"/>
        <w:jc w:val="left"/>
        <w:rPr>
          <w:rFonts w:ascii="Microsoft YaHei" w:eastAsia="Microsoft YaHei" w:hAnsi="Microsoft YaHei" w:cs="Times New Roman"/>
          <w:sz w:val="24"/>
          <w:szCs w:val="24"/>
        </w:rPr>
      </w:pPr>
      <w:bookmarkStart w:id="2" w:name="__RefHeading__5_1089496885"/>
      <w:bookmarkEnd w:id="2"/>
    </w:p>
    <w:p w:rsidR="00F21B4B" w:rsidRPr="007C1C1B" w:rsidRDefault="002A03CE">
      <w:pPr>
        <w:pStyle w:val="Heading2"/>
        <w:ind w:left="360" w:firstLine="0"/>
        <w:jc w:val="left"/>
        <w:rPr>
          <w:rFonts w:ascii="Microsoft YaHei" w:eastAsia="Microsoft YaHei" w:hAnsi="Microsoft YaHei" w:cs="Times New Roman"/>
          <w:sz w:val="24"/>
          <w:szCs w:val="24"/>
        </w:rPr>
      </w:pPr>
      <w:r w:rsidRPr="007C1C1B">
        <w:rPr>
          <w:rFonts w:ascii="Microsoft YaHei" w:eastAsia="Microsoft YaHei" w:hAnsi="Microsoft YaHei" w:cs="Times New Roman"/>
          <w:sz w:val="24"/>
          <w:szCs w:val="24"/>
        </w:rPr>
        <w:t>Business Need/Case</w:t>
      </w:r>
    </w:p>
    <w:p w:rsidR="00F21B4B" w:rsidRPr="007C1C1B" w:rsidRDefault="00F21B4B">
      <w:pPr>
        <w:ind w:left="360"/>
        <w:rPr>
          <w:rFonts w:ascii="Microsoft YaHei" w:eastAsia="Microsoft YaHei" w:hAnsi="Microsoft YaHei"/>
          <w:sz w:val="24"/>
        </w:rPr>
      </w:pPr>
    </w:p>
    <w:p w:rsidR="00F21B4B" w:rsidRPr="007C1C1B" w:rsidRDefault="00A53032" w:rsidP="00FC5E71">
      <w:pPr>
        <w:ind w:left="360"/>
        <w:jc w:val="both"/>
        <w:rPr>
          <w:rFonts w:ascii="Microsoft YaHei" w:eastAsia="Microsoft YaHei" w:hAnsi="Microsoft YaHei"/>
          <w:sz w:val="24"/>
        </w:rPr>
      </w:pPr>
      <w:r w:rsidRPr="007C1C1B">
        <w:rPr>
          <w:rFonts w:ascii="Microsoft YaHei" w:eastAsia="Microsoft YaHei" w:hAnsi="Microsoft YaHei"/>
          <w:sz w:val="24"/>
        </w:rPr>
        <w:t xml:space="preserve">The Rent-A-Drive project has been created to solve the current problem of car renting and client administration at Nelspruit Safari Rental. This includes but </w:t>
      </w:r>
      <w:r w:rsidR="009E4DFD">
        <w:rPr>
          <w:rFonts w:ascii="Microsoft YaHei" w:eastAsia="Microsoft YaHei" w:hAnsi="Microsoft YaHei"/>
          <w:sz w:val="24"/>
        </w:rPr>
        <w:t xml:space="preserve">is </w:t>
      </w:r>
      <w:r w:rsidRPr="007C1C1B">
        <w:rPr>
          <w:rFonts w:ascii="Microsoft YaHei" w:eastAsia="Microsoft YaHei" w:hAnsi="Microsoft YaHei"/>
          <w:sz w:val="24"/>
        </w:rPr>
        <w:t xml:space="preserve">not limited to: car </w:t>
      </w:r>
      <w:proofErr w:type="gramStart"/>
      <w:r w:rsidRPr="007C1C1B">
        <w:rPr>
          <w:rFonts w:ascii="Microsoft YaHei" w:eastAsia="Microsoft YaHei" w:hAnsi="Microsoft YaHei"/>
          <w:sz w:val="24"/>
        </w:rPr>
        <w:t xml:space="preserve">booking </w:t>
      </w:r>
      <w:r w:rsidR="00902C2F" w:rsidRPr="007C1C1B">
        <w:rPr>
          <w:rFonts w:ascii="Microsoft YaHei" w:eastAsia="Microsoft YaHei" w:hAnsi="Microsoft YaHei"/>
          <w:sz w:val="24"/>
        </w:rPr>
        <w:t>,</w:t>
      </w:r>
      <w:proofErr w:type="gramEnd"/>
      <w:r w:rsidR="00902C2F" w:rsidRPr="007C1C1B">
        <w:rPr>
          <w:rFonts w:ascii="Microsoft YaHei" w:eastAsia="Microsoft YaHei" w:hAnsi="Microsoft YaHei"/>
          <w:sz w:val="24"/>
        </w:rPr>
        <w:t xml:space="preserve"> payment, </w:t>
      </w:r>
      <w:r w:rsidRPr="007C1C1B">
        <w:rPr>
          <w:rFonts w:ascii="Microsoft YaHei" w:eastAsia="Microsoft YaHei" w:hAnsi="Microsoft YaHei"/>
          <w:sz w:val="24"/>
        </w:rPr>
        <w:t xml:space="preserve">car returning, invoicing and creating </w:t>
      </w:r>
      <w:r w:rsidR="009E4DFD">
        <w:rPr>
          <w:rFonts w:ascii="Microsoft YaHei" w:eastAsia="Microsoft YaHei" w:hAnsi="Microsoft YaHei"/>
          <w:sz w:val="24"/>
        </w:rPr>
        <w:t xml:space="preserve"> </w:t>
      </w:r>
      <w:r w:rsidRPr="007C1C1B">
        <w:rPr>
          <w:rFonts w:ascii="Microsoft YaHei" w:eastAsia="Microsoft YaHei" w:hAnsi="Microsoft YaHei"/>
          <w:sz w:val="24"/>
        </w:rPr>
        <w:t xml:space="preserve">financial reports to </w:t>
      </w:r>
      <w:r w:rsidR="009E4DFD">
        <w:rPr>
          <w:rFonts w:ascii="Microsoft YaHei" w:eastAsia="Microsoft YaHei" w:hAnsi="Microsoft YaHei"/>
          <w:sz w:val="24"/>
        </w:rPr>
        <w:t>keep or send to clients if</w:t>
      </w:r>
      <w:r w:rsidRPr="007C1C1B">
        <w:rPr>
          <w:rFonts w:ascii="Microsoft YaHei" w:eastAsia="Microsoft YaHei" w:hAnsi="Microsoft YaHei"/>
          <w:sz w:val="24"/>
        </w:rPr>
        <w:t xml:space="preserve"> the need arise</w:t>
      </w:r>
      <w:r w:rsidR="009E4DFD">
        <w:rPr>
          <w:rFonts w:ascii="Microsoft YaHei" w:eastAsia="Microsoft YaHei" w:hAnsi="Microsoft YaHei"/>
          <w:sz w:val="24"/>
        </w:rPr>
        <w:t>s</w:t>
      </w:r>
      <w:r w:rsidR="002A03CE" w:rsidRPr="007C1C1B">
        <w:rPr>
          <w:rFonts w:ascii="Microsoft YaHei" w:eastAsia="Microsoft YaHei" w:hAnsi="Microsoft YaHei"/>
          <w:sz w:val="24"/>
        </w:rPr>
        <w:t>.  The costs associated with the successful design and implementation of these security measures will be recovered as a result of the anticipated reduction in financial damages.</w:t>
      </w:r>
    </w:p>
    <w:p w:rsidR="00F21B4B" w:rsidRPr="007C1C1B" w:rsidRDefault="00F21B4B">
      <w:pPr>
        <w:ind w:left="360"/>
        <w:rPr>
          <w:rFonts w:ascii="Microsoft YaHei" w:eastAsia="Microsoft YaHei" w:hAnsi="Microsoft YaHei"/>
          <w:color w:val="008000"/>
          <w:sz w:val="24"/>
        </w:rPr>
      </w:pPr>
    </w:p>
    <w:p w:rsidR="00F21B4B" w:rsidRPr="007C1C1B" w:rsidRDefault="002A03CE">
      <w:pPr>
        <w:pStyle w:val="Heading2"/>
        <w:ind w:left="360" w:firstLine="0"/>
        <w:jc w:val="left"/>
        <w:rPr>
          <w:rFonts w:ascii="Microsoft YaHei" w:eastAsia="Microsoft YaHei" w:hAnsi="Microsoft YaHei" w:cs="Times New Roman"/>
          <w:sz w:val="24"/>
          <w:szCs w:val="24"/>
        </w:rPr>
      </w:pPr>
      <w:bookmarkStart w:id="3" w:name="__RefHeading__7_1089496885"/>
      <w:bookmarkEnd w:id="3"/>
      <w:r w:rsidRPr="007C1C1B">
        <w:rPr>
          <w:rFonts w:ascii="Microsoft YaHei" w:eastAsia="Microsoft YaHei" w:hAnsi="Microsoft YaHei" w:cs="Times New Roman"/>
          <w:sz w:val="24"/>
          <w:szCs w:val="24"/>
        </w:rPr>
        <w:t>Business Objectives</w:t>
      </w:r>
    </w:p>
    <w:p w:rsidR="00F21B4B" w:rsidRPr="007C1C1B" w:rsidRDefault="00F21B4B">
      <w:pPr>
        <w:ind w:left="360"/>
        <w:rPr>
          <w:rFonts w:ascii="Microsoft YaHei" w:eastAsia="Microsoft YaHei" w:hAnsi="Microsoft YaHei"/>
          <w:sz w:val="24"/>
        </w:rPr>
      </w:pPr>
    </w:p>
    <w:p w:rsidR="00F21B4B" w:rsidRPr="007C1C1B" w:rsidRDefault="002A03CE" w:rsidP="00FC5E71">
      <w:pPr>
        <w:ind w:left="360"/>
        <w:jc w:val="both"/>
        <w:rPr>
          <w:rFonts w:ascii="Microsoft YaHei" w:eastAsia="Microsoft YaHei" w:hAnsi="Microsoft YaHei"/>
          <w:sz w:val="24"/>
        </w:rPr>
      </w:pPr>
      <w:r w:rsidRPr="007C1C1B">
        <w:rPr>
          <w:rFonts w:ascii="Microsoft YaHei" w:eastAsia="Microsoft YaHei" w:hAnsi="Microsoft YaHei"/>
          <w:sz w:val="24"/>
        </w:rPr>
        <w:t>T</w:t>
      </w:r>
      <w:r w:rsidR="00902C2F" w:rsidRPr="007C1C1B">
        <w:rPr>
          <w:rFonts w:ascii="Microsoft YaHei" w:eastAsia="Microsoft YaHei" w:hAnsi="Microsoft YaHei"/>
          <w:sz w:val="24"/>
        </w:rPr>
        <w:t xml:space="preserve">he business objectives for Rent-A-Drive </w:t>
      </w:r>
      <w:r w:rsidRPr="007C1C1B">
        <w:rPr>
          <w:rFonts w:ascii="Microsoft YaHei" w:eastAsia="Microsoft YaHei" w:hAnsi="Microsoft YaHei"/>
          <w:sz w:val="24"/>
        </w:rPr>
        <w:t xml:space="preserve">are in direct support of </w:t>
      </w:r>
      <w:r w:rsidR="00902C2F" w:rsidRPr="007C1C1B">
        <w:rPr>
          <w:rFonts w:ascii="Microsoft YaHei" w:eastAsia="Microsoft YaHei" w:hAnsi="Microsoft YaHei"/>
          <w:sz w:val="24"/>
        </w:rPr>
        <w:t>the ease of administration and lending of cars, which will increase business and make the rental company more accessible to new and old customers</w:t>
      </w:r>
      <w:r w:rsidRPr="007C1C1B">
        <w:rPr>
          <w:rFonts w:ascii="Microsoft YaHei" w:eastAsia="Microsoft YaHei" w:hAnsi="Microsoft YaHei"/>
          <w:sz w:val="24"/>
        </w:rPr>
        <w:t xml:space="preserve">.  </w:t>
      </w:r>
    </w:p>
    <w:p w:rsidR="00F21B4B" w:rsidRPr="007C1C1B" w:rsidRDefault="002A03CE"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 xml:space="preserve">Design and test </w:t>
      </w:r>
      <w:r w:rsidR="00902C2F" w:rsidRPr="007C1C1B">
        <w:rPr>
          <w:rFonts w:ascii="Microsoft YaHei" w:eastAsia="Microsoft YaHei" w:hAnsi="Microsoft YaHei"/>
          <w:sz w:val="24"/>
        </w:rPr>
        <w:t>the new system within a period of</w:t>
      </w:r>
      <w:r w:rsidR="003F29F0">
        <w:rPr>
          <w:rFonts w:ascii="Microsoft YaHei" w:eastAsia="Microsoft YaHei" w:hAnsi="Microsoft YaHei"/>
          <w:sz w:val="24"/>
        </w:rPr>
        <w:t xml:space="preserve"> less </w:t>
      </w:r>
      <w:proofErr w:type="spellStart"/>
      <w:r w:rsidR="003F29F0">
        <w:rPr>
          <w:rFonts w:ascii="Microsoft YaHei" w:eastAsia="Microsoft YaHei" w:hAnsi="Microsoft YaHei"/>
          <w:sz w:val="24"/>
        </w:rPr>
        <w:t>then</w:t>
      </w:r>
      <w:proofErr w:type="spellEnd"/>
      <w:r w:rsidR="00902C2F" w:rsidRPr="007C1C1B">
        <w:rPr>
          <w:rFonts w:ascii="Microsoft YaHei" w:eastAsia="Microsoft YaHei" w:hAnsi="Microsoft YaHei"/>
          <w:sz w:val="24"/>
        </w:rPr>
        <w:t xml:space="preserve"> a year.</w:t>
      </w:r>
    </w:p>
    <w:p w:rsidR="00F21B4B" w:rsidRPr="007C1C1B" w:rsidRDefault="002A03CE"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 xml:space="preserve">Complete implementation </w:t>
      </w:r>
      <w:r w:rsidR="00902C2F" w:rsidRPr="007C1C1B">
        <w:rPr>
          <w:rFonts w:ascii="Microsoft YaHei" w:eastAsia="Microsoft YaHei" w:hAnsi="Microsoft YaHei"/>
          <w:sz w:val="24"/>
        </w:rPr>
        <w:t>of the new system by the 28</w:t>
      </w:r>
      <w:r w:rsidR="00902C2F" w:rsidRPr="007C1C1B">
        <w:rPr>
          <w:rFonts w:ascii="Microsoft YaHei" w:eastAsia="Microsoft YaHei" w:hAnsi="Microsoft YaHei"/>
          <w:sz w:val="24"/>
          <w:vertAlign w:val="superscript"/>
        </w:rPr>
        <w:t>th</w:t>
      </w:r>
      <w:r w:rsidR="00902C2F" w:rsidRPr="007C1C1B">
        <w:rPr>
          <w:rFonts w:ascii="Microsoft YaHei" w:eastAsia="Microsoft YaHei" w:hAnsi="Microsoft YaHei"/>
          <w:sz w:val="24"/>
        </w:rPr>
        <w:t xml:space="preserve"> of </w:t>
      </w:r>
      <w:r w:rsidR="00E30FFF" w:rsidRPr="007C1C1B">
        <w:rPr>
          <w:rFonts w:ascii="Microsoft YaHei" w:eastAsia="Microsoft YaHei" w:hAnsi="Microsoft YaHei"/>
          <w:sz w:val="24"/>
        </w:rPr>
        <w:t>October</w:t>
      </w:r>
      <w:r w:rsidR="00902C2F" w:rsidRPr="007C1C1B">
        <w:rPr>
          <w:rFonts w:ascii="Microsoft YaHei" w:eastAsia="Microsoft YaHei" w:hAnsi="Microsoft YaHei"/>
          <w:sz w:val="24"/>
        </w:rPr>
        <w:t xml:space="preserve"> 2013.</w:t>
      </w:r>
    </w:p>
    <w:p w:rsidR="00F21B4B" w:rsidRPr="007C1C1B" w:rsidRDefault="002A03CE">
      <w:pPr>
        <w:pStyle w:val="Heading1"/>
        <w:jc w:val="left"/>
        <w:rPr>
          <w:rFonts w:ascii="Microsoft YaHei" w:eastAsia="Microsoft YaHei" w:hAnsi="Microsoft YaHei"/>
          <w:smallCaps/>
          <w:sz w:val="32"/>
          <w:szCs w:val="32"/>
          <w:u w:val="single"/>
        </w:rPr>
      </w:pPr>
      <w:bookmarkStart w:id="4" w:name="__RefHeading__9_1089496885"/>
      <w:bookmarkEnd w:id="4"/>
      <w:r w:rsidRPr="007C1C1B">
        <w:rPr>
          <w:rFonts w:ascii="Microsoft YaHei" w:eastAsia="Microsoft YaHei" w:hAnsi="Microsoft YaHei"/>
          <w:smallCaps/>
          <w:sz w:val="32"/>
          <w:szCs w:val="32"/>
          <w:u w:val="single"/>
        </w:rPr>
        <w:lastRenderedPageBreak/>
        <w:t>Project Description</w:t>
      </w:r>
    </w:p>
    <w:p w:rsidR="00F21B4B" w:rsidRPr="007C1C1B" w:rsidRDefault="00F21B4B">
      <w:pPr>
        <w:rPr>
          <w:rFonts w:ascii="Microsoft YaHei" w:eastAsia="Microsoft YaHei" w:hAnsi="Microsoft YaHei"/>
          <w:sz w:val="24"/>
        </w:rPr>
      </w:pPr>
    </w:p>
    <w:p w:rsidR="00D60BCA" w:rsidRPr="007C1C1B" w:rsidRDefault="005F0F8D" w:rsidP="00FC5E71">
      <w:pPr>
        <w:pStyle w:val="BodyText"/>
        <w:jc w:val="both"/>
        <w:rPr>
          <w:rFonts w:ascii="Microsoft YaHei" w:eastAsia="Microsoft YaHei" w:hAnsi="Microsoft YaHei" w:cs="Arial"/>
        </w:rPr>
      </w:pPr>
      <w:r w:rsidRPr="007C1C1B">
        <w:rPr>
          <w:rFonts w:ascii="Microsoft YaHei" w:eastAsia="Microsoft YaHei" w:hAnsi="Microsoft YaHei" w:cs="Arial"/>
        </w:rPr>
        <w:t>The internet and information technology has v</w:t>
      </w:r>
      <w:r w:rsidR="009E4DFD">
        <w:rPr>
          <w:rFonts w:ascii="Microsoft YaHei" w:eastAsia="Microsoft YaHei" w:hAnsi="Microsoft YaHei" w:cs="Arial"/>
        </w:rPr>
        <w:t>astly influenced every business’</w:t>
      </w:r>
      <w:r w:rsidRPr="007C1C1B">
        <w:rPr>
          <w:rFonts w:ascii="Microsoft YaHei" w:eastAsia="Microsoft YaHei" w:hAnsi="Microsoft YaHei" w:cs="Arial"/>
        </w:rPr>
        <w:t xml:space="preserve">s day-to-day </w:t>
      </w:r>
      <w:proofErr w:type="gramStart"/>
      <w:r w:rsidRPr="007C1C1B">
        <w:rPr>
          <w:rFonts w:ascii="Microsoft YaHei" w:eastAsia="Microsoft YaHei" w:hAnsi="Microsoft YaHei" w:cs="Arial"/>
        </w:rPr>
        <w:t>running,</w:t>
      </w:r>
      <w:proofErr w:type="gramEnd"/>
      <w:r w:rsidRPr="007C1C1B">
        <w:rPr>
          <w:rFonts w:ascii="Microsoft YaHei" w:eastAsia="Microsoft YaHei" w:hAnsi="Microsoft YaHei" w:cs="Arial"/>
        </w:rPr>
        <w:t xml:space="preserve"> car rental companies are no different.  The creation of an online system would allow Nelspruit Safari Rentals to not only be a locally recognized business but nationally too, even globally if required.  It allows customers to reserve cars online and know when to collect the car.  The fact that customers are allowed to register, it allows Nelspruit Safari Rentals to keep customer details and transactions to improve the ease of renting a car.  As it stands today, Nelspruit Safari Rentals does all the busines</w:t>
      </w:r>
      <w:r w:rsidR="001C7653">
        <w:rPr>
          <w:rFonts w:ascii="Microsoft YaHei" w:eastAsia="Microsoft YaHei" w:hAnsi="Microsoft YaHei" w:cs="Arial"/>
        </w:rPr>
        <w:t>s paper based, which increases</w:t>
      </w:r>
      <w:bookmarkStart w:id="5" w:name="_GoBack"/>
      <w:bookmarkEnd w:id="5"/>
      <w:r w:rsidRPr="007C1C1B">
        <w:rPr>
          <w:rFonts w:ascii="Microsoft YaHei" w:eastAsia="Microsoft YaHei" w:hAnsi="Microsoft YaHei" w:cs="Arial"/>
        </w:rPr>
        <w:t xml:space="preserve"> administration load and reduces the chances of the company expanding.   PHP shall be the programming language used to create the rental management system due to its vast growth in web development in the I.T industry.   The project deliverables shall include car rental system design, all coding, testing, implementation of the system, and a user’s guide.  </w:t>
      </w:r>
    </w:p>
    <w:p w:rsidR="005F0F8D" w:rsidRPr="007C1C1B" w:rsidRDefault="005F0F8D" w:rsidP="00FC5E71">
      <w:pPr>
        <w:pStyle w:val="BodyText"/>
        <w:jc w:val="both"/>
        <w:rPr>
          <w:rFonts w:ascii="Microsoft YaHei" w:eastAsia="Microsoft YaHei" w:hAnsi="Microsoft YaHei" w:cs="Arial"/>
        </w:rPr>
      </w:pPr>
      <w:r w:rsidRPr="007C1C1B">
        <w:rPr>
          <w:rFonts w:ascii="Microsoft YaHei" w:eastAsia="Microsoft YaHei" w:hAnsi="Microsoft YaHei" w:cs="Arial"/>
        </w:rPr>
        <w:t xml:space="preserve">Our project sponsor, being </w:t>
      </w:r>
      <w:r w:rsidR="005E106A" w:rsidRPr="007C1C1B">
        <w:rPr>
          <w:rFonts w:ascii="Microsoft YaHei" w:eastAsia="Microsoft YaHei" w:hAnsi="Microsoft YaHei" w:cs="Arial"/>
        </w:rPr>
        <w:t>Mrs</w:t>
      </w:r>
      <w:r w:rsidR="0061790B" w:rsidRPr="007C1C1B">
        <w:rPr>
          <w:rFonts w:ascii="Microsoft YaHei" w:eastAsia="Microsoft YaHei" w:hAnsi="Microsoft YaHei" w:cs="Arial"/>
        </w:rPr>
        <w:t>.</w:t>
      </w:r>
      <w:r w:rsidR="005E106A" w:rsidRPr="007C1C1B">
        <w:rPr>
          <w:rFonts w:ascii="Microsoft YaHei" w:eastAsia="Microsoft YaHei" w:hAnsi="Microsoft YaHei" w:cs="Arial"/>
        </w:rPr>
        <w:t xml:space="preserve"> </w:t>
      </w:r>
      <w:proofErr w:type="spellStart"/>
      <w:r w:rsidR="005E106A" w:rsidRPr="007C1C1B">
        <w:rPr>
          <w:rFonts w:ascii="Microsoft YaHei" w:eastAsia="Microsoft YaHei" w:hAnsi="Microsoft YaHei" w:cs="Arial"/>
        </w:rPr>
        <w:t>Leoni</w:t>
      </w:r>
      <w:proofErr w:type="spellEnd"/>
      <w:r w:rsidR="005E106A" w:rsidRPr="007C1C1B">
        <w:rPr>
          <w:rFonts w:ascii="Microsoft YaHei" w:eastAsia="Microsoft YaHei" w:hAnsi="Microsoft YaHei" w:cs="Arial"/>
        </w:rPr>
        <w:t xml:space="preserve"> </w:t>
      </w:r>
      <w:proofErr w:type="spellStart"/>
      <w:r w:rsidR="005E106A" w:rsidRPr="007C1C1B">
        <w:rPr>
          <w:rFonts w:ascii="Microsoft YaHei" w:eastAsia="Microsoft YaHei" w:hAnsi="Microsoft YaHei" w:cs="Arial"/>
        </w:rPr>
        <w:t>Mullet</w:t>
      </w:r>
      <w:r w:rsidR="009E4DFD">
        <w:rPr>
          <w:rFonts w:ascii="Microsoft YaHei" w:eastAsia="Microsoft YaHei" w:hAnsi="Microsoft YaHei" w:cs="Arial"/>
        </w:rPr>
        <w:t>t</w:t>
      </w:r>
      <w:proofErr w:type="spellEnd"/>
      <w:r w:rsidRPr="007C1C1B">
        <w:rPr>
          <w:rFonts w:ascii="Microsoft YaHei" w:eastAsia="Microsoft YaHei" w:hAnsi="Microsoft YaHei" w:cs="Arial"/>
        </w:rPr>
        <w:t>, owner of Nelspruit Safari Rentals shall determine the current advancement of the project upon her approval.</w:t>
      </w:r>
    </w:p>
    <w:p w:rsidR="00F21B4B" w:rsidRPr="007C1C1B" w:rsidRDefault="00F21B4B" w:rsidP="00A5664E">
      <w:pPr>
        <w:rPr>
          <w:rFonts w:ascii="Microsoft YaHei" w:eastAsia="Microsoft YaHei" w:hAnsi="Microsoft YaHei"/>
          <w:sz w:val="24"/>
          <w:szCs w:val="24"/>
        </w:rPr>
      </w:pPr>
      <w:bookmarkStart w:id="6" w:name="__RefHeading__11_1089496885"/>
      <w:bookmarkStart w:id="7" w:name="__RefHeading__13_1089496885"/>
      <w:bookmarkEnd w:id="6"/>
      <w:bookmarkEnd w:id="7"/>
    </w:p>
    <w:p w:rsidR="00F21B4B" w:rsidRPr="007C1C1B" w:rsidRDefault="002A03CE">
      <w:pPr>
        <w:pStyle w:val="Heading2"/>
        <w:ind w:left="360" w:firstLine="0"/>
        <w:jc w:val="left"/>
        <w:rPr>
          <w:rFonts w:ascii="Microsoft YaHei" w:eastAsia="Microsoft YaHei" w:hAnsi="Microsoft YaHei" w:cs="Times New Roman"/>
          <w:sz w:val="24"/>
          <w:szCs w:val="24"/>
        </w:rPr>
      </w:pPr>
      <w:bookmarkStart w:id="8" w:name="__RefHeading__15_1089496885"/>
      <w:bookmarkEnd w:id="8"/>
      <w:r w:rsidRPr="007C1C1B">
        <w:rPr>
          <w:rFonts w:ascii="Microsoft YaHei" w:eastAsia="Microsoft YaHei" w:hAnsi="Microsoft YaHei" w:cs="Times New Roman"/>
          <w:sz w:val="24"/>
          <w:szCs w:val="24"/>
        </w:rPr>
        <w:t>Constraints</w:t>
      </w:r>
    </w:p>
    <w:p w:rsidR="00F21B4B" w:rsidRPr="007C1C1B" w:rsidRDefault="00F21B4B">
      <w:pPr>
        <w:ind w:left="360"/>
        <w:rPr>
          <w:rFonts w:ascii="Microsoft YaHei" w:eastAsia="Microsoft YaHei" w:hAnsi="Microsoft YaHei"/>
          <w:sz w:val="24"/>
        </w:rPr>
      </w:pPr>
    </w:p>
    <w:p w:rsidR="00F21B4B" w:rsidRPr="007C1C1B" w:rsidRDefault="002A03CE" w:rsidP="00FC5E71">
      <w:pPr>
        <w:ind w:left="360"/>
        <w:jc w:val="both"/>
        <w:rPr>
          <w:rFonts w:ascii="Microsoft YaHei" w:eastAsia="Microsoft YaHei" w:hAnsi="Microsoft YaHei"/>
          <w:sz w:val="24"/>
        </w:rPr>
      </w:pPr>
      <w:r w:rsidRPr="007C1C1B">
        <w:rPr>
          <w:rFonts w:ascii="Microsoft YaHei" w:eastAsia="Microsoft YaHei" w:hAnsi="Microsoft YaHei"/>
          <w:sz w:val="24"/>
        </w:rPr>
        <w:t xml:space="preserve">The following constraints pertain to the </w:t>
      </w:r>
      <w:r w:rsidR="003F6FE3" w:rsidRPr="007C1C1B">
        <w:rPr>
          <w:rFonts w:ascii="Microsoft YaHei" w:eastAsia="Microsoft YaHei" w:hAnsi="Microsoft YaHei"/>
          <w:sz w:val="24"/>
        </w:rPr>
        <w:t>Rent-A-Drive</w:t>
      </w:r>
      <w:r w:rsidRPr="007C1C1B">
        <w:rPr>
          <w:rFonts w:ascii="Microsoft YaHei" w:eastAsia="Microsoft YaHei" w:hAnsi="Microsoft YaHei"/>
          <w:sz w:val="24"/>
        </w:rPr>
        <w:t xml:space="preserve"> project:</w:t>
      </w:r>
    </w:p>
    <w:p w:rsidR="00F21B4B" w:rsidRPr="007C1C1B" w:rsidRDefault="002A03CE"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All security hardware and software must be compatible with our current IT platforms</w:t>
      </w:r>
    </w:p>
    <w:p w:rsidR="00F21B4B" w:rsidRPr="007C1C1B" w:rsidRDefault="002A03CE"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All hardware and software must be purchased</w:t>
      </w:r>
      <w:r w:rsidR="003F6FE3" w:rsidRPr="007C1C1B">
        <w:rPr>
          <w:rFonts w:ascii="Microsoft YaHei" w:eastAsia="Microsoft YaHei" w:hAnsi="Microsoft YaHei"/>
          <w:sz w:val="24"/>
        </w:rPr>
        <w:t xml:space="preserve"> and licensed within the time allocated to the project</w:t>
      </w:r>
      <w:r w:rsidR="00AD285E" w:rsidRPr="007C1C1B">
        <w:rPr>
          <w:rFonts w:ascii="Microsoft YaHei" w:eastAsia="Microsoft YaHei" w:hAnsi="Microsoft YaHei"/>
          <w:sz w:val="24"/>
        </w:rPr>
        <w:t>.</w:t>
      </w:r>
    </w:p>
    <w:p w:rsidR="00FC52C5" w:rsidRPr="007C1C1B" w:rsidRDefault="00FC52C5"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There is only 1 PHP programmer and 3 C# programmers, 4 java programmers.</w:t>
      </w:r>
    </w:p>
    <w:p w:rsidR="00FC52C5" w:rsidRPr="007C1C1B" w:rsidRDefault="00FC52C5"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Availability of the LAB resources used to create the system is subject to availability when it is needed.</w:t>
      </w:r>
    </w:p>
    <w:p w:rsidR="00F21B4B" w:rsidRPr="007C1C1B" w:rsidRDefault="00FC52C5"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 xml:space="preserve">2 programmers with SQL experience. </w:t>
      </w:r>
    </w:p>
    <w:p w:rsidR="00F21B4B" w:rsidRPr="007C1C1B" w:rsidRDefault="00F21B4B">
      <w:pPr>
        <w:ind w:left="360"/>
        <w:rPr>
          <w:rFonts w:ascii="Microsoft YaHei" w:eastAsia="Microsoft YaHei" w:hAnsi="Microsoft YaHei"/>
          <w:sz w:val="24"/>
          <w:szCs w:val="24"/>
        </w:rPr>
      </w:pPr>
    </w:p>
    <w:p w:rsidR="00F21B4B" w:rsidRPr="007C1C1B" w:rsidRDefault="002A03CE">
      <w:pPr>
        <w:pStyle w:val="Heading2"/>
        <w:ind w:left="360" w:firstLine="0"/>
        <w:jc w:val="left"/>
        <w:rPr>
          <w:rFonts w:ascii="Microsoft YaHei" w:eastAsia="Microsoft YaHei" w:hAnsi="Microsoft YaHei" w:cs="Times New Roman"/>
          <w:sz w:val="24"/>
          <w:szCs w:val="24"/>
        </w:rPr>
      </w:pPr>
      <w:bookmarkStart w:id="9" w:name="__RefHeading__17_1089496885"/>
      <w:bookmarkEnd w:id="9"/>
      <w:r w:rsidRPr="007C1C1B">
        <w:rPr>
          <w:rFonts w:ascii="Microsoft YaHei" w:eastAsia="Microsoft YaHei" w:hAnsi="Microsoft YaHei" w:cs="Times New Roman"/>
          <w:sz w:val="24"/>
          <w:szCs w:val="24"/>
        </w:rPr>
        <w:lastRenderedPageBreak/>
        <w:t>Assumptions</w:t>
      </w:r>
    </w:p>
    <w:p w:rsidR="00F21B4B" w:rsidRPr="007C1C1B" w:rsidRDefault="00F21B4B">
      <w:pPr>
        <w:ind w:left="360"/>
        <w:rPr>
          <w:rFonts w:ascii="Microsoft YaHei" w:eastAsia="Microsoft YaHei" w:hAnsi="Microsoft YaHei"/>
          <w:sz w:val="24"/>
        </w:rPr>
      </w:pPr>
    </w:p>
    <w:p w:rsidR="00F21B4B" w:rsidRPr="007C1C1B" w:rsidRDefault="002A03CE" w:rsidP="00FC5E71">
      <w:pPr>
        <w:ind w:left="360"/>
        <w:jc w:val="both"/>
        <w:rPr>
          <w:rFonts w:ascii="Microsoft YaHei" w:eastAsia="Microsoft YaHei" w:hAnsi="Microsoft YaHei"/>
          <w:sz w:val="24"/>
        </w:rPr>
      </w:pPr>
      <w:r w:rsidRPr="007C1C1B">
        <w:rPr>
          <w:rFonts w:ascii="Microsoft YaHei" w:eastAsia="Microsoft YaHei" w:hAnsi="Microsoft YaHei"/>
          <w:sz w:val="24"/>
        </w:rPr>
        <w:t>The following are a list of assumptions.  Upon agreement and signature of this document, all parties acknowledge that these assumptions are true and correct:</w:t>
      </w:r>
    </w:p>
    <w:p w:rsidR="00F21B4B" w:rsidRPr="007C1C1B" w:rsidRDefault="002A03CE"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This project has the full support of the project sponsor, stakeholders, and all departments</w:t>
      </w:r>
      <w:r w:rsidR="00623BC3" w:rsidRPr="007C1C1B">
        <w:rPr>
          <w:rFonts w:ascii="Microsoft YaHei" w:eastAsia="Microsoft YaHei" w:hAnsi="Microsoft YaHei"/>
          <w:sz w:val="24"/>
        </w:rPr>
        <w:t>.</w:t>
      </w:r>
    </w:p>
    <w:p w:rsidR="00F21B4B" w:rsidRPr="007C1C1B" w:rsidRDefault="002A03CE"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 xml:space="preserve">The </w:t>
      </w:r>
      <w:r w:rsidR="00623BC3" w:rsidRPr="007C1C1B">
        <w:rPr>
          <w:rFonts w:ascii="Microsoft YaHei" w:eastAsia="Microsoft YaHei" w:hAnsi="Microsoft YaHei"/>
          <w:sz w:val="24"/>
        </w:rPr>
        <w:t xml:space="preserve">capabilities </w:t>
      </w:r>
      <w:r w:rsidRPr="007C1C1B">
        <w:rPr>
          <w:rFonts w:ascii="Microsoft YaHei" w:eastAsia="Microsoft YaHei" w:hAnsi="Microsoft YaHei"/>
          <w:sz w:val="24"/>
        </w:rPr>
        <w:t xml:space="preserve">of this </w:t>
      </w:r>
      <w:r w:rsidR="00623BC3" w:rsidRPr="007C1C1B">
        <w:rPr>
          <w:rFonts w:ascii="Microsoft YaHei" w:eastAsia="Microsoft YaHei" w:hAnsi="Microsoft YaHei"/>
          <w:sz w:val="24"/>
        </w:rPr>
        <w:t>system will be communicated thoroughly with the client</w:t>
      </w:r>
      <w:r w:rsidRPr="007C1C1B">
        <w:rPr>
          <w:rFonts w:ascii="Microsoft YaHei" w:eastAsia="Microsoft YaHei" w:hAnsi="Microsoft YaHei"/>
          <w:sz w:val="24"/>
        </w:rPr>
        <w:t xml:space="preserve"> prior to deployment</w:t>
      </w:r>
      <w:r w:rsidR="00623BC3" w:rsidRPr="007C1C1B">
        <w:rPr>
          <w:rFonts w:ascii="Microsoft YaHei" w:eastAsia="Microsoft YaHei" w:hAnsi="Microsoft YaHei"/>
          <w:sz w:val="24"/>
        </w:rPr>
        <w:t>.</w:t>
      </w:r>
    </w:p>
    <w:p w:rsidR="00F21B4B" w:rsidRPr="007C1C1B" w:rsidRDefault="00051780"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The Project Manager</w:t>
      </w:r>
      <w:r w:rsidR="002A03CE" w:rsidRPr="007C1C1B">
        <w:rPr>
          <w:rFonts w:ascii="Microsoft YaHei" w:eastAsia="Microsoft YaHei" w:hAnsi="Microsoft YaHei"/>
          <w:sz w:val="24"/>
        </w:rPr>
        <w:t xml:space="preserve"> will provide additional resources if necessary</w:t>
      </w:r>
      <w:r w:rsidR="00623BC3" w:rsidRPr="007C1C1B">
        <w:rPr>
          <w:rFonts w:ascii="Microsoft YaHei" w:eastAsia="Microsoft YaHei" w:hAnsi="Microsoft YaHei"/>
          <w:sz w:val="24"/>
        </w:rPr>
        <w:t>.</w:t>
      </w:r>
    </w:p>
    <w:p w:rsidR="00F21B4B" w:rsidRPr="007C1C1B" w:rsidRDefault="00F21B4B">
      <w:pPr>
        <w:ind w:left="360"/>
        <w:rPr>
          <w:rFonts w:ascii="Microsoft YaHei" w:eastAsia="Microsoft YaHei" w:hAnsi="Microsoft YaHei"/>
          <w:sz w:val="24"/>
        </w:rPr>
      </w:pPr>
    </w:p>
    <w:p w:rsidR="00F21B4B" w:rsidRPr="007C1C1B" w:rsidRDefault="002A03CE">
      <w:pPr>
        <w:pStyle w:val="Heading2"/>
        <w:ind w:left="360" w:firstLine="0"/>
        <w:jc w:val="left"/>
        <w:rPr>
          <w:rFonts w:ascii="Microsoft YaHei" w:eastAsia="Microsoft YaHei" w:hAnsi="Microsoft YaHei" w:cs="Times New Roman"/>
          <w:sz w:val="24"/>
          <w:szCs w:val="24"/>
        </w:rPr>
      </w:pPr>
      <w:bookmarkStart w:id="10" w:name="__RefHeading__19_1089496885"/>
      <w:bookmarkEnd w:id="10"/>
      <w:r w:rsidRPr="007C1C1B">
        <w:rPr>
          <w:rFonts w:ascii="Microsoft YaHei" w:eastAsia="Microsoft YaHei" w:hAnsi="Microsoft YaHei" w:cs="Times New Roman"/>
          <w:sz w:val="24"/>
          <w:szCs w:val="24"/>
        </w:rPr>
        <w:t>Preliminary Scope Statement</w:t>
      </w:r>
    </w:p>
    <w:p w:rsidR="00F21B4B" w:rsidRPr="007C1C1B" w:rsidRDefault="00F21B4B">
      <w:pPr>
        <w:rPr>
          <w:rFonts w:ascii="Microsoft YaHei" w:eastAsia="Microsoft YaHei" w:hAnsi="Microsoft YaHei"/>
        </w:rPr>
      </w:pPr>
    </w:p>
    <w:p w:rsidR="00F21B4B" w:rsidRPr="007C1C1B" w:rsidRDefault="002A03CE" w:rsidP="00FC5E71">
      <w:pPr>
        <w:ind w:left="360"/>
        <w:jc w:val="both"/>
        <w:rPr>
          <w:rFonts w:ascii="Microsoft YaHei" w:eastAsia="Microsoft YaHei" w:hAnsi="Microsoft YaHei"/>
          <w:sz w:val="24"/>
          <w:szCs w:val="24"/>
        </w:rPr>
      </w:pPr>
      <w:r w:rsidRPr="007C1C1B">
        <w:rPr>
          <w:rFonts w:ascii="Microsoft YaHei" w:eastAsia="Microsoft YaHei" w:hAnsi="Microsoft YaHei"/>
          <w:sz w:val="24"/>
          <w:szCs w:val="24"/>
        </w:rPr>
        <w:t xml:space="preserve">The </w:t>
      </w:r>
      <w:r w:rsidR="00EE0A4A">
        <w:rPr>
          <w:rFonts w:ascii="Microsoft YaHei" w:eastAsia="Microsoft YaHei" w:hAnsi="Microsoft YaHei"/>
          <w:sz w:val="24"/>
          <w:szCs w:val="24"/>
        </w:rPr>
        <w:t>Rent-A-Drive</w:t>
      </w:r>
      <w:r w:rsidRPr="007C1C1B">
        <w:rPr>
          <w:rFonts w:ascii="Microsoft YaHei" w:eastAsia="Microsoft YaHei" w:hAnsi="Microsoft YaHei"/>
          <w:sz w:val="24"/>
          <w:szCs w:val="24"/>
        </w:rPr>
        <w:t xml:space="preserve"> project will include the design, testing, and delivery of an improved </w:t>
      </w:r>
      <w:r w:rsidR="00171F22" w:rsidRPr="007C1C1B">
        <w:rPr>
          <w:rFonts w:ascii="Microsoft YaHei" w:eastAsia="Microsoft YaHei" w:hAnsi="Microsoft YaHei"/>
          <w:sz w:val="24"/>
          <w:szCs w:val="24"/>
        </w:rPr>
        <w:t>car rental management system</w:t>
      </w:r>
      <w:r w:rsidRPr="007C1C1B">
        <w:rPr>
          <w:rFonts w:ascii="Microsoft YaHei" w:eastAsia="Microsoft YaHei" w:hAnsi="Microsoft YaHei"/>
          <w:sz w:val="24"/>
          <w:szCs w:val="24"/>
        </w:rPr>
        <w:t>.  All personnel, hardware, and software resources will be managed by the project team.  All project work will be independent of daily and ongoing operations and all required testing will be done in the IT laboratory</w:t>
      </w:r>
      <w:r w:rsidR="00171F22" w:rsidRPr="007C1C1B">
        <w:rPr>
          <w:rFonts w:ascii="Microsoft YaHei" w:eastAsia="Microsoft YaHei" w:hAnsi="Microsoft YaHei"/>
          <w:sz w:val="24"/>
          <w:szCs w:val="24"/>
        </w:rPr>
        <w:t xml:space="preserve"> (Ingwe, CTI Nelspruit Campus)</w:t>
      </w:r>
      <w:r w:rsidRPr="007C1C1B">
        <w:rPr>
          <w:rFonts w:ascii="Microsoft YaHei" w:eastAsia="Microsoft YaHei" w:hAnsi="Microsoft YaHei"/>
          <w:sz w:val="24"/>
          <w:szCs w:val="24"/>
        </w:rPr>
        <w:t>.  All project funding will be managed by the project manager</w:t>
      </w:r>
      <w:r w:rsidR="00171F22" w:rsidRPr="007C1C1B">
        <w:rPr>
          <w:rFonts w:ascii="Microsoft YaHei" w:eastAsia="Microsoft YaHei" w:hAnsi="Microsoft YaHei"/>
          <w:sz w:val="24"/>
          <w:szCs w:val="24"/>
        </w:rPr>
        <w:t xml:space="preserve"> and team</w:t>
      </w:r>
      <w:r w:rsidRPr="007C1C1B">
        <w:rPr>
          <w:rFonts w:ascii="Microsoft YaHei" w:eastAsia="Microsoft YaHei" w:hAnsi="Microsoft YaHei"/>
          <w:sz w:val="24"/>
          <w:szCs w:val="24"/>
        </w:rPr>
        <w:t xml:space="preserve"> up to and including the allocated amounts in </w:t>
      </w:r>
      <w:r w:rsidR="00171F22" w:rsidRPr="007C1C1B">
        <w:rPr>
          <w:rFonts w:ascii="Microsoft YaHei" w:eastAsia="Microsoft YaHei" w:hAnsi="Microsoft YaHei"/>
          <w:sz w:val="24"/>
          <w:szCs w:val="24"/>
        </w:rPr>
        <w:t>the project cost (part of Deliverable 1)</w:t>
      </w:r>
      <w:r w:rsidRPr="007C1C1B">
        <w:rPr>
          <w:rFonts w:ascii="Microsoft YaHei" w:eastAsia="Microsoft YaHei" w:hAnsi="Microsoft YaHei"/>
          <w:sz w:val="24"/>
          <w:szCs w:val="24"/>
        </w:rPr>
        <w:t>.  Any additional funding requires approval from the project sponsor</w:t>
      </w:r>
      <w:r w:rsidR="00991611" w:rsidRPr="007C1C1B">
        <w:rPr>
          <w:rFonts w:ascii="Microsoft YaHei" w:eastAsia="Microsoft YaHei" w:hAnsi="Microsoft YaHei"/>
          <w:sz w:val="24"/>
          <w:szCs w:val="24"/>
        </w:rPr>
        <w:t xml:space="preserve"> (</w:t>
      </w:r>
      <w:r w:rsidR="005E106A" w:rsidRPr="007C1C1B">
        <w:rPr>
          <w:rFonts w:ascii="Microsoft YaHei" w:eastAsia="Microsoft YaHei" w:hAnsi="Microsoft YaHei"/>
          <w:sz w:val="24"/>
          <w:szCs w:val="24"/>
        </w:rPr>
        <w:t>Mrs</w:t>
      </w:r>
      <w:r w:rsidR="00FB5070" w:rsidRPr="007C1C1B">
        <w:rPr>
          <w:rFonts w:ascii="Microsoft YaHei" w:eastAsia="Microsoft YaHei" w:hAnsi="Microsoft YaHei"/>
          <w:sz w:val="24"/>
          <w:szCs w:val="24"/>
        </w:rPr>
        <w:t>.</w:t>
      </w:r>
      <w:r w:rsidR="005E106A" w:rsidRPr="007C1C1B">
        <w:rPr>
          <w:rFonts w:ascii="Microsoft YaHei" w:eastAsia="Microsoft YaHei" w:hAnsi="Microsoft YaHei"/>
          <w:sz w:val="24"/>
          <w:szCs w:val="24"/>
        </w:rPr>
        <w:t xml:space="preserve"> </w:t>
      </w:r>
      <w:proofErr w:type="spellStart"/>
      <w:r w:rsidR="005E106A" w:rsidRPr="007C1C1B">
        <w:rPr>
          <w:rFonts w:ascii="Microsoft YaHei" w:eastAsia="Microsoft YaHei" w:hAnsi="Microsoft YaHei"/>
          <w:sz w:val="24"/>
          <w:szCs w:val="24"/>
        </w:rPr>
        <w:t>Leoni</w:t>
      </w:r>
      <w:proofErr w:type="spellEnd"/>
      <w:r w:rsidR="005E106A" w:rsidRPr="007C1C1B">
        <w:rPr>
          <w:rFonts w:ascii="Microsoft YaHei" w:eastAsia="Microsoft YaHei" w:hAnsi="Microsoft YaHei"/>
          <w:sz w:val="24"/>
          <w:szCs w:val="24"/>
        </w:rPr>
        <w:t xml:space="preserve"> </w:t>
      </w:r>
      <w:proofErr w:type="spellStart"/>
      <w:r w:rsidR="005E106A" w:rsidRPr="007C1C1B">
        <w:rPr>
          <w:rFonts w:ascii="Microsoft YaHei" w:eastAsia="Microsoft YaHei" w:hAnsi="Microsoft YaHei"/>
          <w:sz w:val="24"/>
          <w:szCs w:val="24"/>
        </w:rPr>
        <w:t>Mullet</w:t>
      </w:r>
      <w:r w:rsidR="009833B1">
        <w:rPr>
          <w:rFonts w:ascii="Microsoft YaHei" w:eastAsia="Microsoft YaHei" w:hAnsi="Microsoft YaHei"/>
          <w:sz w:val="24"/>
          <w:szCs w:val="24"/>
        </w:rPr>
        <w:t>t</w:t>
      </w:r>
      <w:proofErr w:type="spellEnd"/>
      <w:r w:rsidR="00991611" w:rsidRPr="007C1C1B">
        <w:rPr>
          <w:rFonts w:ascii="Microsoft YaHei" w:eastAsia="Microsoft YaHei" w:hAnsi="Microsoft YaHei"/>
          <w:sz w:val="24"/>
          <w:szCs w:val="24"/>
        </w:rPr>
        <w:t>)</w:t>
      </w:r>
      <w:r w:rsidRPr="007C1C1B">
        <w:rPr>
          <w:rFonts w:ascii="Microsoft YaHei" w:eastAsia="Microsoft YaHei" w:hAnsi="Microsoft YaHei"/>
          <w:sz w:val="24"/>
          <w:szCs w:val="24"/>
        </w:rPr>
        <w:t>.  This project will conclude whe</w:t>
      </w:r>
      <w:r w:rsidR="006B5909" w:rsidRPr="007C1C1B">
        <w:rPr>
          <w:rFonts w:ascii="Microsoft YaHei" w:eastAsia="Microsoft YaHei" w:hAnsi="Microsoft YaHei"/>
          <w:sz w:val="24"/>
          <w:szCs w:val="24"/>
        </w:rPr>
        <w:t>n the final report is submitted.</w:t>
      </w:r>
    </w:p>
    <w:p w:rsidR="00F21B4B" w:rsidRPr="007C1C1B" w:rsidRDefault="00F21B4B">
      <w:pPr>
        <w:rPr>
          <w:rFonts w:ascii="Microsoft YaHei" w:eastAsia="Microsoft YaHei" w:hAnsi="Microsoft YaHei"/>
          <w:i/>
          <w:color w:val="FF0000"/>
          <w:sz w:val="24"/>
          <w:szCs w:val="24"/>
        </w:rPr>
      </w:pPr>
    </w:p>
    <w:p w:rsidR="009833B1" w:rsidRDefault="009833B1">
      <w:pPr>
        <w:rPr>
          <w:rFonts w:ascii="Microsoft YaHei" w:eastAsia="Microsoft YaHei" w:hAnsi="Microsoft YaHei"/>
          <w:i/>
          <w:color w:val="FF0000"/>
          <w:sz w:val="24"/>
          <w:szCs w:val="24"/>
        </w:rPr>
      </w:pPr>
      <w:r>
        <w:rPr>
          <w:rFonts w:ascii="Microsoft YaHei" w:eastAsia="Microsoft YaHei" w:hAnsi="Microsoft YaHei"/>
          <w:i/>
          <w:color w:val="FF0000"/>
          <w:sz w:val="24"/>
          <w:szCs w:val="24"/>
        </w:rPr>
        <w:br w:type="page"/>
      </w:r>
    </w:p>
    <w:p w:rsidR="00F21B4B" w:rsidRPr="007C1C1B" w:rsidRDefault="00F21B4B">
      <w:pPr>
        <w:rPr>
          <w:rFonts w:ascii="Microsoft YaHei" w:eastAsia="Microsoft YaHei" w:hAnsi="Microsoft YaHei"/>
          <w:i/>
          <w:color w:val="FF0000"/>
          <w:sz w:val="24"/>
          <w:szCs w:val="24"/>
        </w:rPr>
      </w:pPr>
    </w:p>
    <w:p w:rsidR="00F21B4B" w:rsidRPr="007C1C1B" w:rsidRDefault="002A03CE">
      <w:pPr>
        <w:pStyle w:val="Heading1"/>
        <w:jc w:val="left"/>
        <w:rPr>
          <w:rFonts w:ascii="Microsoft YaHei" w:eastAsia="Microsoft YaHei" w:hAnsi="Microsoft YaHei"/>
          <w:smallCaps/>
          <w:sz w:val="32"/>
          <w:szCs w:val="32"/>
          <w:u w:val="single"/>
        </w:rPr>
      </w:pPr>
      <w:bookmarkStart w:id="11" w:name="__RefHeading__21_1089496885"/>
      <w:bookmarkEnd w:id="11"/>
      <w:r w:rsidRPr="007C1C1B">
        <w:rPr>
          <w:rFonts w:ascii="Microsoft YaHei" w:eastAsia="Microsoft YaHei" w:hAnsi="Microsoft YaHei"/>
          <w:smallCaps/>
          <w:sz w:val="32"/>
          <w:szCs w:val="32"/>
          <w:u w:val="single"/>
        </w:rPr>
        <w:t>Risks</w:t>
      </w:r>
    </w:p>
    <w:p w:rsidR="0027252B" w:rsidRPr="007C1C1B" w:rsidRDefault="0027252B">
      <w:pPr>
        <w:rPr>
          <w:rFonts w:ascii="Microsoft YaHei" w:eastAsia="Microsoft YaHei" w:hAnsi="Microsoft YaHei" w:cs="Arial"/>
        </w:rPr>
      </w:pPr>
    </w:p>
    <w:p w:rsidR="0027252B" w:rsidRPr="00BA6479" w:rsidRDefault="0027252B" w:rsidP="00FC5E71">
      <w:pPr>
        <w:jc w:val="both"/>
        <w:rPr>
          <w:rFonts w:ascii="Microsoft YaHei" w:eastAsia="Microsoft YaHei" w:hAnsi="Microsoft YaHei" w:cs="Arial"/>
          <w:sz w:val="24"/>
          <w:szCs w:val="24"/>
        </w:rPr>
      </w:pPr>
      <w:r w:rsidRPr="00BA6479">
        <w:rPr>
          <w:rFonts w:ascii="Microsoft YaHei" w:eastAsia="Microsoft YaHei" w:hAnsi="Microsoft YaHei" w:cs="Arial"/>
          <w:sz w:val="24"/>
          <w:szCs w:val="24"/>
        </w:rPr>
        <w:t>Risks involved in this project would be:</w:t>
      </w:r>
    </w:p>
    <w:p w:rsidR="0027252B" w:rsidRPr="00BA6479" w:rsidRDefault="0027252B" w:rsidP="00FC5E71">
      <w:pPr>
        <w:pStyle w:val="ListParagraph"/>
        <w:numPr>
          <w:ilvl w:val="0"/>
          <w:numId w:val="3"/>
        </w:numPr>
        <w:jc w:val="both"/>
        <w:rPr>
          <w:rFonts w:ascii="Microsoft YaHei" w:eastAsia="Microsoft YaHei" w:hAnsi="Microsoft YaHei" w:cs="Arial"/>
          <w:sz w:val="24"/>
          <w:szCs w:val="24"/>
        </w:rPr>
      </w:pPr>
      <w:r w:rsidRPr="00BA6479">
        <w:rPr>
          <w:rFonts w:ascii="Microsoft YaHei" w:eastAsia="Microsoft YaHei" w:hAnsi="Microsoft YaHei" w:cs="Arial"/>
          <w:sz w:val="24"/>
          <w:szCs w:val="24"/>
        </w:rPr>
        <w:t>The limited resources our company (Inspired I.T Systems) has.</w:t>
      </w:r>
    </w:p>
    <w:p w:rsidR="0027252B" w:rsidRPr="00BA6479" w:rsidRDefault="0027252B" w:rsidP="00FC5E71">
      <w:pPr>
        <w:pStyle w:val="ListParagraph"/>
        <w:numPr>
          <w:ilvl w:val="0"/>
          <w:numId w:val="3"/>
        </w:numPr>
        <w:jc w:val="both"/>
        <w:rPr>
          <w:rFonts w:ascii="Microsoft YaHei" w:eastAsia="Microsoft YaHei" w:hAnsi="Microsoft YaHei" w:cs="Arial"/>
          <w:sz w:val="24"/>
          <w:szCs w:val="24"/>
        </w:rPr>
      </w:pPr>
      <w:proofErr w:type="gramStart"/>
      <w:r w:rsidRPr="00BA6479">
        <w:rPr>
          <w:rFonts w:ascii="Microsoft YaHei" w:eastAsia="Microsoft YaHei" w:hAnsi="Microsoft YaHei" w:cs="Arial"/>
          <w:sz w:val="24"/>
          <w:szCs w:val="24"/>
        </w:rPr>
        <w:t>Migrating</w:t>
      </w:r>
      <w:proofErr w:type="gramEnd"/>
      <w:r w:rsidRPr="00BA6479">
        <w:rPr>
          <w:rFonts w:ascii="Microsoft YaHei" w:eastAsia="Microsoft YaHei" w:hAnsi="Microsoft YaHei" w:cs="Arial"/>
          <w:sz w:val="24"/>
          <w:szCs w:val="24"/>
        </w:rPr>
        <w:t xml:space="preserve"> all the paper based information Nelspruit Safari Rentals has on its current customers</w:t>
      </w:r>
      <w:r w:rsidR="0018506F" w:rsidRPr="00BA6479">
        <w:rPr>
          <w:rFonts w:ascii="Microsoft YaHei" w:eastAsia="Microsoft YaHei" w:hAnsi="Microsoft YaHei" w:cs="Arial"/>
          <w:sz w:val="24"/>
          <w:szCs w:val="24"/>
        </w:rPr>
        <w:t>.</w:t>
      </w:r>
    </w:p>
    <w:p w:rsidR="0018506F" w:rsidRPr="00BA6479" w:rsidRDefault="0018506F" w:rsidP="00FC5E71">
      <w:pPr>
        <w:pStyle w:val="ListParagraph"/>
        <w:numPr>
          <w:ilvl w:val="0"/>
          <w:numId w:val="3"/>
        </w:numPr>
        <w:jc w:val="both"/>
        <w:rPr>
          <w:rFonts w:ascii="Microsoft YaHei" w:eastAsia="Microsoft YaHei" w:hAnsi="Microsoft YaHei" w:cs="Arial"/>
          <w:sz w:val="24"/>
          <w:szCs w:val="24"/>
        </w:rPr>
      </w:pPr>
      <w:r w:rsidRPr="00BA6479">
        <w:rPr>
          <w:rFonts w:ascii="Microsoft YaHei" w:eastAsia="Microsoft YaHei" w:hAnsi="Microsoft YaHei" w:cs="Arial"/>
          <w:sz w:val="24"/>
          <w:szCs w:val="24"/>
        </w:rPr>
        <w:t>Unavailability of the I.T Lab.</w:t>
      </w:r>
    </w:p>
    <w:p w:rsidR="0018506F" w:rsidRPr="00BA6479" w:rsidRDefault="0018506F" w:rsidP="00FC5E71">
      <w:pPr>
        <w:pStyle w:val="ListParagraph"/>
        <w:numPr>
          <w:ilvl w:val="0"/>
          <w:numId w:val="3"/>
        </w:numPr>
        <w:jc w:val="both"/>
        <w:rPr>
          <w:rFonts w:ascii="Microsoft YaHei" w:eastAsia="Microsoft YaHei" w:hAnsi="Microsoft YaHei" w:cs="Arial"/>
          <w:sz w:val="24"/>
          <w:szCs w:val="24"/>
        </w:rPr>
      </w:pPr>
      <w:r w:rsidRPr="00BA6479">
        <w:rPr>
          <w:rFonts w:ascii="Microsoft YaHei" w:eastAsia="Microsoft YaHei" w:hAnsi="Microsoft YaHei" w:cs="Arial"/>
          <w:sz w:val="24"/>
          <w:szCs w:val="24"/>
        </w:rPr>
        <w:t>The PHP programmer falling ill while the coding of the project is ongoing.</w:t>
      </w:r>
    </w:p>
    <w:p w:rsidR="0018506F" w:rsidRPr="00BA6479" w:rsidRDefault="0018506F" w:rsidP="00FC5E71">
      <w:pPr>
        <w:pStyle w:val="ListParagraph"/>
        <w:numPr>
          <w:ilvl w:val="0"/>
          <w:numId w:val="3"/>
        </w:numPr>
        <w:jc w:val="both"/>
        <w:rPr>
          <w:rFonts w:ascii="Microsoft YaHei" w:eastAsia="Microsoft YaHei" w:hAnsi="Microsoft YaHei" w:cs="Arial"/>
          <w:sz w:val="24"/>
          <w:szCs w:val="24"/>
        </w:rPr>
      </w:pPr>
      <w:r w:rsidRPr="00BA6479">
        <w:rPr>
          <w:rFonts w:ascii="Microsoft YaHei" w:eastAsia="Microsoft YaHei" w:hAnsi="Microsoft YaHei" w:cs="Arial"/>
          <w:sz w:val="24"/>
          <w:szCs w:val="24"/>
        </w:rPr>
        <w:t>Unavailability of the project manager when any of the above risks are met.</w:t>
      </w:r>
    </w:p>
    <w:p w:rsidR="00F21B4B" w:rsidRPr="007C1C1B" w:rsidRDefault="00F21B4B">
      <w:pPr>
        <w:pStyle w:val="NoSpacing"/>
        <w:rPr>
          <w:rFonts w:ascii="Microsoft YaHei" w:eastAsia="Microsoft YaHei" w:hAnsi="Microsoft YaHei" w:cs="Times New Roman"/>
          <w:sz w:val="24"/>
          <w:szCs w:val="24"/>
        </w:rPr>
      </w:pPr>
    </w:p>
    <w:p w:rsidR="00F21B4B" w:rsidRPr="007C1C1B" w:rsidRDefault="00F21B4B">
      <w:pPr>
        <w:pStyle w:val="NoSpacing"/>
        <w:rPr>
          <w:rFonts w:ascii="Microsoft YaHei" w:eastAsia="Microsoft YaHei" w:hAnsi="Microsoft YaHei" w:cs="Times New Roman"/>
          <w:sz w:val="24"/>
          <w:szCs w:val="24"/>
        </w:rPr>
      </w:pPr>
    </w:p>
    <w:p w:rsidR="00D60BCA" w:rsidRPr="007C1C1B" w:rsidRDefault="00D60BCA">
      <w:pPr>
        <w:pStyle w:val="NoSpacing"/>
        <w:rPr>
          <w:rFonts w:ascii="Microsoft YaHei" w:eastAsia="Microsoft YaHei" w:hAnsi="Microsoft YaHei" w:cs="Times New Roman"/>
          <w:sz w:val="24"/>
          <w:szCs w:val="24"/>
        </w:rPr>
      </w:pPr>
    </w:p>
    <w:p w:rsidR="00F21B4B" w:rsidRPr="007C1C1B" w:rsidRDefault="002A03CE">
      <w:pPr>
        <w:pStyle w:val="Heading1"/>
        <w:jc w:val="left"/>
        <w:rPr>
          <w:rFonts w:ascii="Microsoft YaHei" w:eastAsia="Microsoft YaHei" w:hAnsi="Microsoft YaHei"/>
          <w:smallCaps/>
          <w:sz w:val="32"/>
          <w:szCs w:val="32"/>
          <w:u w:val="single"/>
        </w:rPr>
      </w:pPr>
      <w:bookmarkStart w:id="12" w:name="__RefHeading__23_1089496885"/>
      <w:bookmarkEnd w:id="12"/>
      <w:r w:rsidRPr="007C1C1B">
        <w:rPr>
          <w:rFonts w:ascii="Microsoft YaHei" w:eastAsia="Microsoft YaHei" w:hAnsi="Microsoft YaHei"/>
          <w:smallCaps/>
          <w:sz w:val="32"/>
          <w:szCs w:val="32"/>
          <w:u w:val="single"/>
        </w:rPr>
        <w:t>Project Deliverables</w:t>
      </w:r>
    </w:p>
    <w:p w:rsidR="00F21B4B" w:rsidRPr="007C1C1B" w:rsidRDefault="00F21B4B">
      <w:pPr>
        <w:rPr>
          <w:rFonts w:ascii="Microsoft YaHei" w:eastAsia="Microsoft YaHei" w:hAnsi="Microsoft YaHei"/>
          <w:color w:val="008000"/>
          <w:sz w:val="24"/>
        </w:rPr>
      </w:pPr>
    </w:p>
    <w:p w:rsidR="00F21B4B" w:rsidRPr="007C1C1B" w:rsidRDefault="002A03CE" w:rsidP="00FC5E71">
      <w:pPr>
        <w:jc w:val="both"/>
        <w:rPr>
          <w:rFonts w:ascii="Microsoft YaHei" w:eastAsia="Microsoft YaHei" w:hAnsi="Microsoft YaHei"/>
          <w:sz w:val="24"/>
        </w:rPr>
      </w:pPr>
      <w:r w:rsidRPr="007C1C1B">
        <w:rPr>
          <w:rFonts w:ascii="Microsoft YaHei" w:eastAsia="Microsoft YaHei" w:hAnsi="Microsoft YaHei"/>
          <w:sz w:val="24"/>
        </w:rPr>
        <w:t xml:space="preserve">The following deliverables must be met upon the successful completion of the </w:t>
      </w:r>
      <w:r w:rsidR="00C66B9B" w:rsidRPr="007C1C1B">
        <w:rPr>
          <w:rFonts w:ascii="Microsoft YaHei" w:eastAsia="Microsoft YaHei" w:hAnsi="Microsoft YaHei"/>
          <w:sz w:val="24"/>
        </w:rPr>
        <w:t>Rent-A-Drive</w:t>
      </w:r>
      <w:r w:rsidRPr="007C1C1B">
        <w:rPr>
          <w:rFonts w:ascii="Microsoft YaHei" w:eastAsia="Microsoft YaHei" w:hAnsi="Microsoft YaHei"/>
          <w:sz w:val="24"/>
        </w:rPr>
        <w:t xml:space="preserve"> project.  Any changes to these deliverables must be approved by the project sponsor.</w:t>
      </w:r>
    </w:p>
    <w:p w:rsidR="005F248C" w:rsidRPr="007C1C1B" w:rsidRDefault="005F248C" w:rsidP="00FC5E71">
      <w:pPr>
        <w:jc w:val="both"/>
        <w:rPr>
          <w:rFonts w:ascii="Microsoft YaHei" w:eastAsia="Microsoft YaHei" w:hAnsi="Microsoft YaHei"/>
          <w:sz w:val="24"/>
        </w:rPr>
      </w:pPr>
    </w:p>
    <w:p w:rsidR="00381CEC" w:rsidRPr="007C1C1B" w:rsidRDefault="00381CEC" w:rsidP="00FC5E71">
      <w:pPr>
        <w:jc w:val="both"/>
        <w:rPr>
          <w:rFonts w:ascii="Microsoft YaHei" w:eastAsia="Microsoft YaHei" w:hAnsi="Microsoft YaHei"/>
          <w:sz w:val="24"/>
        </w:rPr>
      </w:pPr>
      <w:r w:rsidRPr="007C1C1B">
        <w:rPr>
          <w:rFonts w:ascii="Microsoft YaHei" w:eastAsia="Microsoft YaHei" w:hAnsi="Microsoft YaHei"/>
          <w:sz w:val="24"/>
        </w:rPr>
        <w:t>Rent-A-Car Project Deliverables are as follows:</w:t>
      </w:r>
    </w:p>
    <w:p w:rsidR="00381CEC" w:rsidRPr="007C1C1B" w:rsidRDefault="00381CEC">
      <w:pPr>
        <w:rPr>
          <w:rFonts w:ascii="Microsoft YaHei" w:eastAsia="Microsoft YaHei" w:hAnsi="Microsoft YaHei"/>
          <w:sz w:val="24"/>
        </w:rPr>
      </w:pPr>
      <w:r w:rsidRPr="007C1C1B">
        <w:rPr>
          <w:rFonts w:ascii="Microsoft YaHei" w:eastAsia="Microsoft YaHei" w:hAnsi="Microsoft YaHei"/>
          <w:sz w:val="24"/>
        </w:rPr>
        <w:t xml:space="preserve"> </w:t>
      </w:r>
    </w:p>
    <w:p w:rsidR="004F6EF3" w:rsidRPr="007C1C1B" w:rsidRDefault="00C66B9B"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Deliverable 1 – 22 March 2013</w:t>
      </w:r>
      <w:r w:rsidR="00BF5891" w:rsidRPr="007C1C1B">
        <w:rPr>
          <w:rFonts w:ascii="Microsoft YaHei" w:eastAsia="Microsoft YaHei" w:hAnsi="Microsoft YaHei"/>
          <w:sz w:val="24"/>
        </w:rPr>
        <w:t xml:space="preserve"> </w:t>
      </w:r>
    </w:p>
    <w:p w:rsidR="004741BC" w:rsidRPr="007C1C1B" w:rsidRDefault="00BF5891" w:rsidP="00FC5E71">
      <w:pPr>
        <w:ind w:left="720"/>
        <w:jc w:val="both"/>
        <w:rPr>
          <w:rFonts w:ascii="Microsoft YaHei" w:eastAsia="Microsoft YaHei" w:hAnsi="Microsoft YaHei"/>
          <w:sz w:val="24"/>
        </w:rPr>
      </w:pPr>
      <w:r w:rsidRPr="007C1C1B">
        <w:rPr>
          <w:rFonts w:ascii="Microsoft YaHei" w:eastAsia="Microsoft YaHei" w:hAnsi="Microsoft YaHei"/>
          <w:sz w:val="24"/>
        </w:rPr>
        <w:t>(Requirement Specification,</w:t>
      </w:r>
      <w:r w:rsidR="004741BC" w:rsidRPr="007C1C1B">
        <w:rPr>
          <w:rFonts w:ascii="Microsoft YaHei" w:eastAsia="Microsoft YaHei" w:hAnsi="Microsoft YaHei"/>
          <w:sz w:val="24"/>
        </w:rPr>
        <w:t xml:space="preserve"> Initial GUI designs, Project Plan, Risk Analysis, Project Costing &amp; CVs of project members)</w:t>
      </w:r>
    </w:p>
    <w:p w:rsidR="004F6EF3" w:rsidRPr="007C1C1B" w:rsidRDefault="004F6EF3" w:rsidP="00FC5E71">
      <w:pPr>
        <w:ind w:left="720"/>
        <w:jc w:val="both"/>
        <w:rPr>
          <w:rFonts w:ascii="Microsoft YaHei" w:eastAsia="Microsoft YaHei" w:hAnsi="Microsoft YaHei"/>
          <w:sz w:val="24"/>
        </w:rPr>
      </w:pPr>
    </w:p>
    <w:p w:rsidR="00C66B9B" w:rsidRPr="007C1C1B" w:rsidRDefault="00C66B9B"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Deliverable 2 – 30 April 2013</w:t>
      </w:r>
    </w:p>
    <w:p w:rsidR="004741BC" w:rsidRPr="007C1C1B" w:rsidRDefault="004741BC" w:rsidP="00FC5E71">
      <w:pPr>
        <w:ind w:left="720"/>
        <w:jc w:val="both"/>
        <w:rPr>
          <w:rFonts w:ascii="Microsoft YaHei" w:eastAsia="Microsoft YaHei" w:hAnsi="Microsoft YaHei"/>
          <w:sz w:val="24"/>
        </w:rPr>
      </w:pPr>
    </w:p>
    <w:p w:rsidR="00C66B9B" w:rsidRPr="007C1C1B" w:rsidRDefault="00C66B9B" w:rsidP="00FC5E71">
      <w:pPr>
        <w:numPr>
          <w:ilvl w:val="0"/>
          <w:numId w:val="3"/>
        </w:numPr>
        <w:jc w:val="both"/>
        <w:rPr>
          <w:rFonts w:ascii="Microsoft YaHei" w:eastAsia="Microsoft YaHei" w:hAnsi="Microsoft YaHei"/>
          <w:sz w:val="24"/>
        </w:rPr>
      </w:pPr>
      <w:r w:rsidRPr="007C1C1B">
        <w:rPr>
          <w:rFonts w:ascii="Microsoft YaHei" w:eastAsia="Microsoft YaHei" w:hAnsi="Microsoft YaHei"/>
          <w:sz w:val="24"/>
        </w:rPr>
        <w:t>Deliverable 3 – 20 September 2013</w:t>
      </w:r>
    </w:p>
    <w:p w:rsidR="004741BC" w:rsidRPr="007C1C1B" w:rsidRDefault="004741BC" w:rsidP="00FC5E71">
      <w:pPr>
        <w:ind w:left="720"/>
        <w:jc w:val="both"/>
        <w:rPr>
          <w:rFonts w:ascii="Microsoft YaHei" w:eastAsia="Microsoft YaHei" w:hAnsi="Microsoft YaHei"/>
          <w:sz w:val="24"/>
        </w:rPr>
      </w:pPr>
    </w:p>
    <w:p w:rsidR="009833B1" w:rsidRPr="009833B1" w:rsidRDefault="00BF5891" w:rsidP="009833B1">
      <w:pPr>
        <w:numPr>
          <w:ilvl w:val="0"/>
          <w:numId w:val="3"/>
        </w:numPr>
        <w:rPr>
          <w:rFonts w:ascii="Microsoft YaHei" w:eastAsia="Microsoft YaHei" w:hAnsi="Microsoft YaHei"/>
          <w:smallCaps/>
          <w:sz w:val="32"/>
          <w:szCs w:val="32"/>
          <w:u w:val="single"/>
        </w:rPr>
      </w:pPr>
      <w:r w:rsidRPr="009833B1">
        <w:rPr>
          <w:rFonts w:ascii="Microsoft YaHei" w:eastAsia="Microsoft YaHei" w:hAnsi="Microsoft YaHei"/>
          <w:sz w:val="24"/>
        </w:rPr>
        <w:t>Deliverable 4 – 28 October 2013</w:t>
      </w:r>
      <w:bookmarkStart w:id="13" w:name="__RefHeading__25_1089496885"/>
      <w:bookmarkEnd w:id="13"/>
    </w:p>
    <w:p w:rsidR="00F21B4B" w:rsidRPr="007C1C1B" w:rsidRDefault="002A03CE">
      <w:pPr>
        <w:pStyle w:val="Heading1"/>
        <w:jc w:val="left"/>
        <w:rPr>
          <w:rFonts w:ascii="Microsoft YaHei" w:eastAsia="Microsoft YaHei" w:hAnsi="Microsoft YaHei"/>
          <w:smallCaps/>
          <w:sz w:val="32"/>
          <w:szCs w:val="32"/>
          <w:u w:val="single"/>
        </w:rPr>
      </w:pPr>
      <w:r w:rsidRPr="007C1C1B">
        <w:rPr>
          <w:rFonts w:ascii="Microsoft YaHei" w:eastAsia="Microsoft YaHei" w:hAnsi="Microsoft YaHei"/>
          <w:smallCaps/>
          <w:sz w:val="32"/>
          <w:szCs w:val="32"/>
          <w:u w:val="single"/>
        </w:rPr>
        <w:lastRenderedPageBreak/>
        <w:t>Summary Milestone Schedule</w:t>
      </w:r>
    </w:p>
    <w:p w:rsidR="00F21B4B" w:rsidRPr="007C1C1B" w:rsidRDefault="00F21B4B">
      <w:pPr>
        <w:pStyle w:val="NoSpacing"/>
        <w:rPr>
          <w:rFonts w:ascii="Microsoft YaHei" w:eastAsia="Microsoft YaHei" w:hAnsi="Microsoft YaHei" w:cs="Times New Roman"/>
          <w:color w:val="008000"/>
          <w:sz w:val="24"/>
          <w:szCs w:val="24"/>
        </w:rPr>
      </w:pPr>
    </w:p>
    <w:p w:rsidR="00F21B4B" w:rsidRPr="007C1C1B" w:rsidRDefault="002A03CE" w:rsidP="00FC5E71">
      <w:pPr>
        <w:pStyle w:val="NoSpacing"/>
        <w:jc w:val="both"/>
        <w:rPr>
          <w:rFonts w:ascii="Microsoft YaHei" w:eastAsia="Microsoft YaHei" w:hAnsi="Microsoft YaHei" w:cs="Times New Roman"/>
          <w:sz w:val="24"/>
          <w:szCs w:val="24"/>
        </w:rPr>
      </w:pPr>
      <w:r w:rsidRPr="007C1C1B">
        <w:rPr>
          <w:rFonts w:ascii="Microsoft YaHei" w:eastAsia="Microsoft YaHei" w:hAnsi="Microsoft YaHei" w:cs="Times New Roman"/>
          <w:sz w:val="24"/>
          <w:szCs w:val="24"/>
        </w:rPr>
        <w:t xml:space="preserve">The project Summary Milestone Schedule is presented below.  As requirements are more clearly </w:t>
      </w:r>
      <w:r w:rsidR="00A678F8" w:rsidRPr="007C1C1B">
        <w:rPr>
          <w:rFonts w:ascii="Microsoft YaHei" w:eastAsia="Microsoft YaHei" w:hAnsi="Microsoft YaHei" w:cs="Times New Roman"/>
          <w:sz w:val="24"/>
          <w:szCs w:val="24"/>
        </w:rPr>
        <w:t>stated/defined,</w:t>
      </w:r>
      <w:r w:rsidRPr="007C1C1B">
        <w:rPr>
          <w:rFonts w:ascii="Microsoft YaHei" w:eastAsia="Microsoft YaHei" w:hAnsi="Microsoft YaHei" w:cs="Times New Roman"/>
          <w:sz w:val="24"/>
          <w:szCs w:val="24"/>
        </w:rPr>
        <w:t xml:space="preserve"> this schedule </w:t>
      </w:r>
      <w:r w:rsidR="00A678F8" w:rsidRPr="007C1C1B">
        <w:rPr>
          <w:rFonts w:ascii="Microsoft YaHei" w:eastAsia="Microsoft YaHei" w:hAnsi="Microsoft YaHei" w:cs="Times New Roman"/>
          <w:sz w:val="24"/>
          <w:szCs w:val="24"/>
        </w:rPr>
        <w:t>will</w:t>
      </w:r>
      <w:r w:rsidRPr="007C1C1B">
        <w:rPr>
          <w:rFonts w:ascii="Microsoft YaHei" w:eastAsia="Microsoft YaHei" w:hAnsi="Microsoft YaHei" w:cs="Times New Roman"/>
          <w:sz w:val="24"/>
          <w:szCs w:val="24"/>
        </w:rPr>
        <w:t xml:space="preserve"> be modified.  Any changes will be communicated through project status meetings by the project manager</w:t>
      </w:r>
      <w:r w:rsidR="00CD3265" w:rsidRPr="007C1C1B">
        <w:rPr>
          <w:rFonts w:ascii="Microsoft YaHei" w:eastAsia="Microsoft YaHei" w:hAnsi="Microsoft YaHei" w:cs="Times New Roman"/>
          <w:sz w:val="24"/>
          <w:szCs w:val="24"/>
        </w:rPr>
        <w:t xml:space="preserve"> and the project sponsor if required</w:t>
      </w:r>
      <w:r w:rsidRPr="007C1C1B">
        <w:rPr>
          <w:rFonts w:ascii="Microsoft YaHei" w:eastAsia="Microsoft YaHei" w:hAnsi="Microsoft YaHei" w:cs="Times New Roman"/>
          <w:sz w:val="24"/>
          <w:szCs w:val="24"/>
        </w:rPr>
        <w:t>.</w:t>
      </w:r>
    </w:p>
    <w:p w:rsidR="00F21B4B" w:rsidRPr="007C1C1B" w:rsidRDefault="00F21B4B">
      <w:pPr>
        <w:pStyle w:val="NoSpacing"/>
        <w:rPr>
          <w:rFonts w:ascii="Microsoft YaHei" w:eastAsia="Microsoft YaHei" w:hAnsi="Microsoft YaHei" w:cs="Times New Roman"/>
          <w:sz w:val="24"/>
          <w:szCs w:val="24"/>
        </w:rPr>
      </w:pPr>
    </w:p>
    <w:tbl>
      <w:tblPr>
        <w:tblW w:w="0" w:type="auto"/>
        <w:tblInd w:w="551" w:type="dxa"/>
        <w:tblLayout w:type="fixed"/>
        <w:tblLook w:val="0000" w:firstRow="0" w:lastRow="0" w:firstColumn="0" w:lastColumn="0" w:noHBand="0" w:noVBand="0"/>
      </w:tblPr>
      <w:tblGrid>
        <w:gridCol w:w="6120"/>
        <w:gridCol w:w="2085"/>
      </w:tblGrid>
      <w:tr w:rsidR="00F21B4B" w:rsidRPr="007C1C1B">
        <w:trPr>
          <w:cantSplit/>
        </w:trPr>
        <w:tc>
          <w:tcPr>
            <w:tcW w:w="8205" w:type="dxa"/>
            <w:gridSpan w:val="2"/>
            <w:tcBorders>
              <w:top w:val="single" w:sz="6" w:space="0" w:color="000000"/>
              <w:left w:val="single" w:sz="6" w:space="0" w:color="000000"/>
              <w:right w:val="single" w:sz="6" w:space="0" w:color="000000"/>
            </w:tcBorders>
            <w:shd w:val="clear" w:color="auto" w:fill="C0C0C0"/>
          </w:tcPr>
          <w:p w:rsidR="00F21B4B" w:rsidRPr="007C1C1B" w:rsidRDefault="002A03CE" w:rsidP="00F13633">
            <w:pPr>
              <w:pStyle w:val="Header"/>
              <w:keepNext/>
              <w:tabs>
                <w:tab w:val="clear" w:pos="4320"/>
                <w:tab w:val="clear" w:pos="8640"/>
              </w:tabs>
              <w:snapToGrid w:val="0"/>
              <w:spacing w:before="60" w:after="60"/>
              <w:rPr>
                <w:rFonts w:ascii="Microsoft YaHei" w:eastAsia="Microsoft YaHei" w:hAnsi="Microsoft YaHei" w:cs="Arial"/>
                <w:b/>
                <w:szCs w:val="24"/>
              </w:rPr>
            </w:pPr>
            <w:r w:rsidRPr="007C1C1B">
              <w:rPr>
                <w:rFonts w:ascii="Microsoft YaHei" w:eastAsia="Microsoft YaHei" w:hAnsi="Microsoft YaHei" w:cs="Arial"/>
                <w:b/>
                <w:szCs w:val="24"/>
              </w:rPr>
              <w:t>Summary Milestone Schedule</w:t>
            </w:r>
          </w:p>
        </w:tc>
      </w:tr>
      <w:tr w:rsidR="00F21B4B" w:rsidRPr="007C1C1B">
        <w:tc>
          <w:tcPr>
            <w:tcW w:w="6120" w:type="dxa"/>
            <w:tcBorders>
              <w:top w:val="single" w:sz="6" w:space="0" w:color="000000"/>
              <w:left w:val="single" w:sz="6" w:space="0" w:color="000000"/>
              <w:bottom w:val="single" w:sz="6" w:space="0" w:color="000000"/>
            </w:tcBorders>
            <w:shd w:val="clear" w:color="auto" w:fill="F2F2F2"/>
          </w:tcPr>
          <w:p w:rsidR="00F21B4B" w:rsidRPr="007C1C1B" w:rsidRDefault="002A03CE">
            <w:pPr>
              <w:pStyle w:val="Header"/>
              <w:keepNext/>
              <w:tabs>
                <w:tab w:val="clear" w:pos="4320"/>
                <w:tab w:val="clear" w:pos="8640"/>
              </w:tabs>
              <w:snapToGrid w:val="0"/>
              <w:spacing w:before="60" w:after="60"/>
              <w:rPr>
                <w:rFonts w:ascii="Microsoft YaHei" w:eastAsia="Microsoft YaHei" w:hAnsi="Microsoft YaHei" w:cs="Arial"/>
                <w:b/>
              </w:rPr>
            </w:pPr>
            <w:r w:rsidRPr="007C1C1B">
              <w:rPr>
                <w:rFonts w:ascii="Microsoft YaHei" w:eastAsia="Microsoft YaHei" w:hAnsi="Microsoft YaHei" w:cs="Arial"/>
                <w:b/>
              </w:rPr>
              <w:t>Project Milestone</w:t>
            </w:r>
          </w:p>
        </w:tc>
        <w:tc>
          <w:tcPr>
            <w:tcW w:w="2085" w:type="dxa"/>
            <w:tcBorders>
              <w:top w:val="single" w:sz="6" w:space="0" w:color="000000"/>
              <w:left w:val="single" w:sz="6" w:space="0" w:color="000000"/>
              <w:bottom w:val="single" w:sz="6" w:space="0" w:color="000000"/>
              <w:right w:val="single" w:sz="6" w:space="0" w:color="000000"/>
            </w:tcBorders>
            <w:shd w:val="clear" w:color="auto" w:fill="F2F2F2"/>
          </w:tcPr>
          <w:p w:rsidR="00F21B4B" w:rsidRPr="007C1C1B" w:rsidRDefault="002A03CE">
            <w:pPr>
              <w:pStyle w:val="Header"/>
              <w:keepNext/>
              <w:tabs>
                <w:tab w:val="clear" w:pos="4320"/>
                <w:tab w:val="clear" w:pos="8640"/>
              </w:tabs>
              <w:snapToGrid w:val="0"/>
              <w:spacing w:before="60" w:after="60"/>
              <w:jc w:val="center"/>
              <w:rPr>
                <w:rFonts w:ascii="Microsoft YaHei" w:eastAsia="Microsoft YaHei" w:hAnsi="Microsoft YaHei" w:cs="Arial"/>
                <w:b/>
              </w:rPr>
            </w:pPr>
            <w:r w:rsidRPr="007C1C1B">
              <w:rPr>
                <w:rFonts w:ascii="Microsoft YaHei" w:eastAsia="Microsoft YaHei" w:hAnsi="Microsoft YaHei" w:cs="Arial"/>
                <w:b/>
              </w:rPr>
              <w:t xml:space="preserve">Target Date </w:t>
            </w:r>
            <w:r w:rsidR="00CD3265" w:rsidRPr="007C1C1B">
              <w:rPr>
                <w:rFonts w:ascii="Microsoft YaHei" w:eastAsia="Microsoft YaHei" w:hAnsi="Microsoft YaHei" w:cs="Arial"/>
                <w:b/>
              </w:rPr>
              <w:t>(</w:t>
            </w:r>
            <w:proofErr w:type="spellStart"/>
            <w:r w:rsidR="00CD3265" w:rsidRPr="007C1C1B">
              <w:rPr>
                <w:rFonts w:ascii="Microsoft YaHei" w:eastAsia="Microsoft YaHei" w:hAnsi="Microsoft YaHei" w:cs="Arial"/>
                <w:b/>
              </w:rPr>
              <w:t>dd</w:t>
            </w:r>
            <w:proofErr w:type="spellEnd"/>
            <w:r w:rsidR="00CD3265" w:rsidRPr="007C1C1B">
              <w:rPr>
                <w:rFonts w:ascii="Microsoft YaHei" w:eastAsia="Microsoft YaHei" w:hAnsi="Microsoft YaHei" w:cs="Arial"/>
                <w:b/>
              </w:rPr>
              <w:t>/mm</w:t>
            </w:r>
            <w:r w:rsidRPr="007C1C1B">
              <w:rPr>
                <w:rFonts w:ascii="Microsoft YaHei" w:eastAsia="Microsoft YaHei" w:hAnsi="Microsoft YaHei" w:cs="Arial"/>
                <w:b/>
              </w:rPr>
              <w:t>/</w:t>
            </w:r>
            <w:proofErr w:type="spellStart"/>
            <w:r w:rsidRPr="007C1C1B">
              <w:rPr>
                <w:rFonts w:ascii="Microsoft YaHei" w:eastAsia="Microsoft YaHei" w:hAnsi="Microsoft YaHei" w:cs="Arial"/>
                <w:b/>
              </w:rPr>
              <w:t>yyyy</w:t>
            </w:r>
            <w:proofErr w:type="spellEnd"/>
            <w:r w:rsidRPr="007C1C1B">
              <w:rPr>
                <w:rFonts w:ascii="Microsoft YaHei" w:eastAsia="Microsoft YaHei" w:hAnsi="Microsoft YaHei" w:cs="Arial"/>
                <w:b/>
              </w:rPr>
              <w:t>)</w:t>
            </w:r>
          </w:p>
        </w:tc>
      </w:tr>
      <w:tr w:rsidR="00F21B4B" w:rsidRPr="007C1C1B">
        <w:tc>
          <w:tcPr>
            <w:tcW w:w="6120" w:type="dxa"/>
            <w:tcBorders>
              <w:top w:val="single" w:sz="6" w:space="0" w:color="000000"/>
              <w:left w:val="single" w:sz="6" w:space="0" w:color="000000"/>
              <w:bottom w:val="dotted" w:sz="4" w:space="0" w:color="000000"/>
            </w:tcBorders>
            <w:shd w:val="clear" w:color="auto" w:fill="auto"/>
          </w:tcPr>
          <w:p w:rsidR="00F21B4B" w:rsidRPr="007C1C1B" w:rsidRDefault="002A03CE">
            <w:pPr>
              <w:pStyle w:val="Header"/>
              <w:keepNext/>
              <w:numPr>
                <w:ilvl w:val="0"/>
                <w:numId w:val="4"/>
              </w:numPr>
              <w:tabs>
                <w:tab w:val="clear" w:pos="4320"/>
                <w:tab w:val="clear" w:pos="8640"/>
                <w:tab w:val="left" w:pos="360"/>
              </w:tabs>
              <w:snapToGrid w:val="0"/>
              <w:spacing w:before="60" w:after="60"/>
              <w:rPr>
                <w:rFonts w:ascii="Microsoft YaHei" w:eastAsia="Microsoft YaHei" w:hAnsi="Microsoft YaHei" w:cs="Arial"/>
                <w:szCs w:val="24"/>
              </w:rPr>
            </w:pPr>
            <w:r w:rsidRPr="007C1C1B">
              <w:rPr>
                <w:rFonts w:ascii="Microsoft YaHei" w:eastAsia="Microsoft YaHei" w:hAnsi="Microsoft YaHei" w:cs="Arial"/>
                <w:szCs w:val="24"/>
              </w:rPr>
              <w:t>Project Start</w:t>
            </w:r>
          </w:p>
        </w:tc>
        <w:tc>
          <w:tcPr>
            <w:tcW w:w="2085" w:type="dxa"/>
            <w:tcBorders>
              <w:top w:val="single" w:sz="6" w:space="0" w:color="000000"/>
              <w:left w:val="single" w:sz="6" w:space="0" w:color="000000"/>
              <w:bottom w:val="dotted" w:sz="4" w:space="0" w:color="000000"/>
              <w:right w:val="single" w:sz="6" w:space="0" w:color="000000"/>
            </w:tcBorders>
            <w:shd w:val="clear" w:color="auto" w:fill="auto"/>
          </w:tcPr>
          <w:p w:rsidR="00F21B4B" w:rsidRPr="007C1C1B" w:rsidRDefault="00CD3265">
            <w:pPr>
              <w:pStyle w:val="CovTableText"/>
              <w:keepNext/>
              <w:snapToGrid w:val="0"/>
              <w:jc w:val="center"/>
              <w:rPr>
                <w:rFonts w:ascii="Microsoft YaHei" w:eastAsia="Microsoft YaHei" w:hAnsi="Microsoft YaHei"/>
                <w:sz w:val="20"/>
              </w:rPr>
            </w:pPr>
            <w:r w:rsidRPr="007C1C1B">
              <w:rPr>
                <w:rFonts w:ascii="Microsoft YaHei" w:eastAsia="Microsoft YaHei" w:hAnsi="Microsoft YaHei"/>
                <w:sz w:val="20"/>
              </w:rPr>
              <w:t>22/02/2013</w:t>
            </w:r>
          </w:p>
        </w:tc>
      </w:tr>
      <w:tr w:rsidR="00F21B4B" w:rsidRPr="007C1C1B">
        <w:tc>
          <w:tcPr>
            <w:tcW w:w="6120" w:type="dxa"/>
            <w:tcBorders>
              <w:top w:val="dotted" w:sz="4" w:space="0" w:color="000000"/>
              <w:left w:val="single" w:sz="6" w:space="0" w:color="000000"/>
              <w:bottom w:val="dotted" w:sz="4" w:space="0" w:color="000000"/>
            </w:tcBorders>
            <w:shd w:val="clear" w:color="auto" w:fill="auto"/>
          </w:tcPr>
          <w:p w:rsidR="00F21B4B" w:rsidRPr="007C1C1B" w:rsidRDefault="00CD3265" w:rsidP="00CD3265">
            <w:pPr>
              <w:pStyle w:val="CovTableText"/>
              <w:keepNext/>
              <w:numPr>
                <w:ilvl w:val="0"/>
                <w:numId w:val="2"/>
              </w:numPr>
              <w:snapToGrid w:val="0"/>
              <w:rPr>
                <w:rFonts w:ascii="Microsoft YaHei" w:eastAsia="Microsoft YaHei" w:hAnsi="Microsoft YaHei"/>
                <w:sz w:val="20"/>
              </w:rPr>
            </w:pPr>
            <w:r w:rsidRPr="007C1C1B">
              <w:rPr>
                <w:rFonts w:ascii="Microsoft YaHei" w:eastAsia="Microsoft YaHei" w:hAnsi="Microsoft YaHei"/>
                <w:sz w:val="20"/>
              </w:rPr>
              <w:t>Acquire Hardware and Software</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F21B4B" w:rsidRPr="007C1C1B" w:rsidRDefault="008443FA">
            <w:pPr>
              <w:pStyle w:val="CovTableText"/>
              <w:keepNext/>
              <w:snapToGrid w:val="0"/>
              <w:ind w:left="360" w:hanging="360"/>
              <w:jc w:val="center"/>
              <w:rPr>
                <w:rFonts w:ascii="Microsoft YaHei" w:eastAsia="Microsoft YaHei" w:hAnsi="Microsoft YaHei"/>
                <w:sz w:val="20"/>
              </w:rPr>
            </w:pPr>
            <w:r w:rsidRPr="007C1C1B">
              <w:rPr>
                <w:rFonts w:ascii="Microsoft YaHei" w:eastAsia="Microsoft YaHei" w:hAnsi="Microsoft YaHei"/>
                <w:sz w:val="20"/>
              </w:rPr>
              <w:t>25/02/2013</w:t>
            </w:r>
          </w:p>
        </w:tc>
      </w:tr>
      <w:tr w:rsidR="00F21B4B" w:rsidRPr="007C1C1B">
        <w:tc>
          <w:tcPr>
            <w:tcW w:w="6120" w:type="dxa"/>
            <w:tcBorders>
              <w:top w:val="dotted" w:sz="4" w:space="0" w:color="000000"/>
              <w:left w:val="single" w:sz="6" w:space="0" w:color="000000"/>
              <w:bottom w:val="dotted" w:sz="4" w:space="0" w:color="000000"/>
            </w:tcBorders>
            <w:shd w:val="clear" w:color="auto" w:fill="auto"/>
          </w:tcPr>
          <w:p w:rsidR="00F21B4B" w:rsidRPr="007C1C1B" w:rsidRDefault="00CD3265">
            <w:pPr>
              <w:pStyle w:val="CovTableText"/>
              <w:keepNext/>
              <w:numPr>
                <w:ilvl w:val="0"/>
                <w:numId w:val="4"/>
              </w:numPr>
              <w:tabs>
                <w:tab w:val="left" w:pos="360"/>
              </w:tabs>
              <w:snapToGrid w:val="0"/>
              <w:rPr>
                <w:rFonts w:ascii="Microsoft YaHei" w:eastAsia="Microsoft YaHei" w:hAnsi="Microsoft YaHei"/>
                <w:sz w:val="20"/>
              </w:rPr>
            </w:pPr>
            <w:r w:rsidRPr="007C1C1B">
              <w:rPr>
                <w:rFonts w:ascii="Microsoft YaHei" w:eastAsia="Microsoft YaHei" w:hAnsi="Microsoft YaHei"/>
                <w:sz w:val="20"/>
              </w:rPr>
              <w:t>Complete Solution Design</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F21B4B" w:rsidRPr="007C1C1B" w:rsidRDefault="00D42667">
            <w:pPr>
              <w:pStyle w:val="CovTableText"/>
              <w:keepNext/>
              <w:snapToGrid w:val="0"/>
              <w:ind w:left="360" w:hanging="360"/>
              <w:jc w:val="center"/>
              <w:rPr>
                <w:rFonts w:ascii="Microsoft YaHei" w:eastAsia="Microsoft YaHei" w:hAnsi="Microsoft YaHei"/>
                <w:sz w:val="20"/>
              </w:rPr>
            </w:pPr>
            <w:r w:rsidRPr="007C1C1B">
              <w:rPr>
                <w:rFonts w:ascii="Microsoft YaHei" w:eastAsia="Microsoft YaHei" w:hAnsi="Microsoft YaHei"/>
                <w:sz w:val="20"/>
              </w:rPr>
              <w:t>TBA</w:t>
            </w:r>
            <w:r w:rsidR="00007453" w:rsidRPr="007C1C1B">
              <w:rPr>
                <w:rFonts w:ascii="Microsoft YaHei" w:eastAsia="Microsoft YaHei" w:hAnsi="Microsoft YaHei"/>
                <w:sz w:val="20"/>
              </w:rPr>
              <w:t>/TBC</w:t>
            </w:r>
          </w:p>
        </w:tc>
      </w:tr>
      <w:tr w:rsidR="00007453" w:rsidRPr="007C1C1B">
        <w:tc>
          <w:tcPr>
            <w:tcW w:w="6120" w:type="dxa"/>
            <w:tcBorders>
              <w:top w:val="dotted" w:sz="4" w:space="0" w:color="000000"/>
              <w:left w:val="single" w:sz="6" w:space="0" w:color="000000"/>
              <w:bottom w:val="dotted" w:sz="4" w:space="0" w:color="000000"/>
            </w:tcBorders>
            <w:shd w:val="clear" w:color="auto" w:fill="auto"/>
          </w:tcPr>
          <w:p w:rsidR="00007453" w:rsidRPr="007C1C1B" w:rsidRDefault="00007453">
            <w:pPr>
              <w:pStyle w:val="CovTableText"/>
              <w:keepNext/>
              <w:numPr>
                <w:ilvl w:val="0"/>
                <w:numId w:val="4"/>
              </w:numPr>
              <w:tabs>
                <w:tab w:val="left" w:pos="360"/>
              </w:tabs>
              <w:snapToGrid w:val="0"/>
              <w:rPr>
                <w:rFonts w:ascii="Microsoft YaHei" w:eastAsia="Microsoft YaHei" w:hAnsi="Microsoft YaHei"/>
                <w:sz w:val="20"/>
              </w:rPr>
            </w:pPr>
            <w:r w:rsidRPr="007C1C1B">
              <w:rPr>
                <w:rFonts w:ascii="Microsoft YaHei" w:eastAsia="Microsoft YaHei" w:hAnsi="Microsoft YaHei"/>
                <w:sz w:val="20"/>
              </w:rPr>
              <w:t>Complete Solution Simulation with New Hardware/Software</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007453" w:rsidRPr="007C1C1B" w:rsidRDefault="00007453" w:rsidP="00AF7BA8">
            <w:pPr>
              <w:pStyle w:val="CovTableText"/>
              <w:keepNext/>
              <w:snapToGrid w:val="0"/>
              <w:ind w:left="360" w:hanging="360"/>
              <w:jc w:val="center"/>
              <w:rPr>
                <w:rFonts w:ascii="Microsoft YaHei" w:eastAsia="Microsoft YaHei" w:hAnsi="Microsoft YaHei"/>
                <w:sz w:val="20"/>
              </w:rPr>
            </w:pPr>
            <w:r w:rsidRPr="007C1C1B">
              <w:rPr>
                <w:rFonts w:ascii="Microsoft YaHei" w:eastAsia="Microsoft YaHei" w:hAnsi="Microsoft YaHei"/>
                <w:sz w:val="20"/>
              </w:rPr>
              <w:t>TBA/TBC</w:t>
            </w:r>
          </w:p>
        </w:tc>
      </w:tr>
      <w:tr w:rsidR="00007453" w:rsidRPr="007C1C1B">
        <w:tc>
          <w:tcPr>
            <w:tcW w:w="6120" w:type="dxa"/>
            <w:tcBorders>
              <w:top w:val="dotted" w:sz="4" w:space="0" w:color="000000"/>
              <w:left w:val="single" w:sz="6" w:space="0" w:color="000000"/>
              <w:bottom w:val="dotted" w:sz="4" w:space="0" w:color="000000"/>
            </w:tcBorders>
            <w:shd w:val="clear" w:color="auto" w:fill="auto"/>
          </w:tcPr>
          <w:p w:rsidR="00007453" w:rsidRPr="007C1C1B" w:rsidRDefault="00007453">
            <w:pPr>
              <w:pStyle w:val="CovTableText"/>
              <w:keepNext/>
              <w:numPr>
                <w:ilvl w:val="0"/>
                <w:numId w:val="4"/>
              </w:numPr>
              <w:tabs>
                <w:tab w:val="left" w:pos="360"/>
              </w:tabs>
              <w:snapToGrid w:val="0"/>
              <w:rPr>
                <w:rFonts w:ascii="Microsoft YaHei" w:eastAsia="Microsoft YaHei" w:hAnsi="Microsoft YaHei"/>
                <w:sz w:val="20"/>
              </w:rPr>
            </w:pPr>
            <w:r w:rsidRPr="007C1C1B">
              <w:rPr>
                <w:rFonts w:ascii="Microsoft YaHei" w:eastAsia="Microsoft YaHei" w:hAnsi="Microsoft YaHei"/>
                <w:sz w:val="20"/>
              </w:rPr>
              <w:t>Complete Solution Simulation and Testing</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007453" w:rsidRPr="007C1C1B" w:rsidRDefault="00007453" w:rsidP="00AF7BA8">
            <w:pPr>
              <w:pStyle w:val="CovTableText"/>
              <w:keepNext/>
              <w:snapToGrid w:val="0"/>
              <w:ind w:left="360" w:hanging="360"/>
              <w:jc w:val="center"/>
              <w:rPr>
                <w:rFonts w:ascii="Microsoft YaHei" w:eastAsia="Microsoft YaHei" w:hAnsi="Microsoft YaHei"/>
                <w:sz w:val="20"/>
              </w:rPr>
            </w:pPr>
            <w:r w:rsidRPr="007C1C1B">
              <w:rPr>
                <w:rFonts w:ascii="Microsoft YaHei" w:eastAsia="Microsoft YaHei" w:hAnsi="Microsoft YaHei"/>
                <w:sz w:val="20"/>
              </w:rPr>
              <w:t>TBA/TBC</w:t>
            </w:r>
          </w:p>
        </w:tc>
      </w:tr>
      <w:tr w:rsidR="00007453" w:rsidRPr="007C1C1B">
        <w:tc>
          <w:tcPr>
            <w:tcW w:w="6120" w:type="dxa"/>
            <w:tcBorders>
              <w:top w:val="dotted" w:sz="4" w:space="0" w:color="000000"/>
              <w:left w:val="single" w:sz="6" w:space="0" w:color="000000"/>
              <w:bottom w:val="single" w:sz="6" w:space="0" w:color="000000"/>
            </w:tcBorders>
            <w:shd w:val="clear" w:color="auto" w:fill="auto"/>
          </w:tcPr>
          <w:p w:rsidR="00007453" w:rsidRPr="007C1C1B" w:rsidRDefault="00007453">
            <w:pPr>
              <w:pStyle w:val="Header"/>
              <w:keepNext/>
              <w:numPr>
                <w:ilvl w:val="0"/>
                <w:numId w:val="4"/>
              </w:numPr>
              <w:tabs>
                <w:tab w:val="clear" w:pos="4320"/>
                <w:tab w:val="clear" w:pos="8640"/>
                <w:tab w:val="left" w:pos="360"/>
              </w:tabs>
              <w:snapToGrid w:val="0"/>
              <w:spacing w:before="60" w:after="60"/>
              <w:rPr>
                <w:rFonts w:ascii="Microsoft YaHei" w:eastAsia="Microsoft YaHei" w:hAnsi="Microsoft YaHei" w:cs="Arial"/>
                <w:szCs w:val="24"/>
              </w:rPr>
            </w:pPr>
            <w:r w:rsidRPr="007C1C1B">
              <w:rPr>
                <w:rFonts w:ascii="Microsoft YaHei" w:eastAsia="Microsoft YaHei" w:hAnsi="Microsoft YaHei" w:cs="Arial"/>
                <w:szCs w:val="24"/>
              </w:rPr>
              <w:t>Deploy Solution</w:t>
            </w:r>
          </w:p>
        </w:tc>
        <w:tc>
          <w:tcPr>
            <w:tcW w:w="2085" w:type="dxa"/>
            <w:tcBorders>
              <w:top w:val="dotted" w:sz="4" w:space="0" w:color="000000"/>
              <w:left w:val="single" w:sz="6" w:space="0" w:color="000000"/>
              <w:bottom w:val="single" w:sz="6" w:space="0" w:color="000000"/>
              <w:right w:val="single" w:sz="6" w:space="0" w:color="000000"/>
            </w:tcBorders>
            <w:shd w:val="clear" w:color="auto" w:fill="auto"/>
          </w:tcPr>
          <w:p w:rsidR="00007453" w:rsidRPr="007C1C1B" w:rsidRDefault="00007453" w:rsidP="00AF7BA8">
            <w:pPr>
              <w:pStyle w:val="CovTableText"/>
              <w:keepNext/>
              <w:snapToGrid w:val="0"/>
              <w:ind w:left="360" w:hanging="360"/>
              <w:jc w:val="center"/>
              <w:rPr>
                <w:rFonts w:ascii="Microsoft YaHei" w:eastAsia="Microsoft YaHei" w:hAnsi="Microsoft YaHei"/>
                <w:sz w:val="20"/>
              </w:rPr>
            </w:pPr>
            <w:r w:rsidRPr="007C1C1B">
              <w:rPr>
                <w:rFonts w:ascii="Microsoft YaHei" w:eastAsia="Microsoft YaHei" w:hAnsi="Microsoft YaHei"/>
                <w:sz w:val="20"/>
              </w:rPr>
              <w:t>TBA/TBC</w:t>
            </w:r>
          </w:p>
        </w:tc>
      </w:tr>
      <w:tr w:rsidR="00007453" w:rsidRPr="007C1C1B">
        <w:tc>
          <w:tcPr>
            <w:tcW w:w="6120" w:type="dxa"/>
            <w:tcBorders>
              <w:top w:val="dotted" w:sz="4" w:space="0" w:color="000000"/>
              <w:left w:val="single" w:sz="6" w:space="0" w:color="000000"/>
              <w:bottom w:val="single" w:sz="6" w:space="0" w:color="000000"/>
            </w:tcBorders>
            <w:shd w:val="clear" w:color="auto" w:fill="auto"/>
          </w:tcPr>
          <w:p w:rsidR="00007453" w:rsidRPr="007C1C1B" w:rsidRDefault="00007453">
            <w:pPr>
              <w:pStyle w:val="Header"/>
              <w:keepNext/>
              <w:numPr>
                <w:ilvl w:val="0"/>
                <w:numId w:val="4"/>
              </w:numPr>
              <w:tabs>
                <w:tab w:val="clear" w:pos="4320"/>
                <w:tab w:val="clear" w:pos="8640"/>
                <w:tab w:val="left" w:pos="360"/>
              </w:tabs>
              <w:snapToGrid w:val="0"/>
              <w:spacing w:before="60" w:after="60"/>
              <w:rPr>
                <w:rFonts w:ascii="Microsoft YaHei" w:eastAsia="Microsoft YaHei" w:hAnsi="Microsoft YaHei" w:cs="Arial"/>
                <w:szCs w:val="24"/>
              </w:rPr>
            </w:pPr>
            <w:r w:rsidRPr="007C1C1B">
              <w:rPr>
                <w:rFonts w:ascii="Microsoft YaHei" w:eastAsia="Microsoft YaHei" w:hAnsi="Microsoft YaHei" w:cs="Arial"/>
                <w:szCs w:val="24"/>
              </w:rPr>
              <w:t>Project Completion meeting with client</w:t>
            </w:r>
          </w:p>
        </w:tc>
        <w:tc>
          <w:tcPr>
            <w:tcW w:w="2085" w:type="dxa"/>
            <w:tcBorders>
              <w:top w:val="dotted" w:sz="4" w:space="0" w:color="000000"/>
              <w:left w:val="single" w:sz="6" w:space="0" w:color="000000"/>
              <w:bottom w:val="single" w:sz="6" w:space="0" w:color="000000"/>
              <w:right w:val="single" w:sz="6" w:space="0" w:color="000000"/>
            </w:tcBorders>
            <w:shd w:val="clear" w:color="auto" w:fill="auto"/>
          </w:tcPr>
          <w:p w:rsidR="00007453" w:rsidRPr="007C1C1B" w:rsidRDefault="00007453" w:rsidP="00AF7BA8">
            <w:pPr>
              <w:pStyle w:val="CovTableText"/>
              <w:keepNext/>
              <w:snapToGrid w:val="0"/>
              <w:ind w:left="360" w:hanging="360"/>
              <w:jc w:val="center"/>
              <w:rPr>
                <w:rFonts w:ascii="Microsoft YaHei" w:eastAsia="Microsoft YaHei" w:hAnsi="Microsoft YaHei"/>
                <w:sz w:val="20"/>
              </w:rPr>
            </w:pPr>
            <w:r w:rsidRPr="007C1C1B">
              <w:rPr>
                <w:rFonts w:ascii="Microsoft YaHei" w:eastAsia="Microsoft YaHei" w:hAnsi="Microsoft YaHei"/>
                <w:sz w:val="20"/>
              </w:rPr>
              <w:t>TBA/TBC</w:t>
            </w:r>
          </w:p>
        </w:tc>
      </w:tr>
    </w:tbl>
    <w:p w:rsidR="00DF06BA" w:rsidRPr="007C1C1B" w:rsidRDefault="00DF06BA">
      <w:pPr>
        <w:pStyle w:val="NoSpacing"/>
        <w:rPr>
          <w:rFonts w:ascii="Microsoft YaHei" w:eastAsia="Microsoft YaHei" w:hAnsi="Microsoft YaHei" w:cs="Times New Roman"/>
          <w:sz w:val="24"/>
          <w:szCs w:val="24"/>
        </w:rPr>
      </w:pPr>
    </w:p>
    <w:p w:rsidR="00F21B4B" w:rsidRPr="007C1C1B" w:rsidRDefault="002A03CE">
      <w:pPr>
        <w:pStyle w:val="Heading1"/>
        <w:jc w:val="left"/>
        <w:rPr>
          <w:rFonts w:ascii="Microsoft YaHei" w:eastAsia="Microsoft YaHei" w:hAnsi="Microsoft YaHei"/>
          <w:smallCaps/>
          <w:sz w:val="32"/>
          <w:szCs w:val="32"/>
          <w:u w:val="single"/>
        </w:rPr>
      </w:pPr>
      <w:bookmarkStart w:id="14" w:name="__RefHeading__27_1089496885"/>
      <w:bookmarkEnd w:id="14"/>
      <w:r w:rsidRPr="007C1C1B">
        <w:rPr>
          <w:rFonts w:ascii="Microsoft YaHei" w:eastAsia="Microsoft YaHei" w:hAnsi="Microsoft YaHei"/>
          <w:smallCaps/>
          <w:sz w:val="32"/>
          <w:szCs w:val="32"/>
          <w:u w:val="single"/>
        </w:rPr>
        <w:t>Summary Budget</w:t>
      </w:r>
      <w:r w:rsidR="00007453" w:rsidRPr="007C1C1B">
        <w:rPr>
          <w:rFonts w:ascii="Microsoft YaHei" w:eastAsia="Microsoft YaHei" w:hAnsi="Microsoft YaHei"/>
          <w:smallCaps/>
          <w:sz w:val="32"/>
          <w:szCs w:val="32"/>
          <w:u w:val="single"/>
        </w:rPr>
        <w:t>/Cost</w:t>
      </w:r>
    </w:p>
    <w:p w:rsidR="00F21B4B" w:rsidRPr="007C1C1B" w:rsidRDefault="00F21B4B">
      <w:pPr>
        <w:rPr>
          <w:rFonts w:ascii="Microsoft YaHei" w:eastAsia="Microsoft YaHei" w:hAnsi="Microsoft YaHei"/>
          <w:color w:val="008000"/>
          <w:sz w:val="24"/>
        </w:rPr>
      </w:pPr>
    </w:p>
    <w:p w:rsidR="00F21B4B" w:rsidRPr="007C1C1B" w:rsidRDefault="002A03CE" w:rsidP="00FC5E71">
      <w:pPr>
        <w:jc w:val="both"/>
        <w:rPr>
          <w:rFonts w:ascii="Microsoft YaHei" w:eastAsia="Microsoft YaHei" w:hAnsi="Microsoft YaHei"/>
          <w:sz w:val="24"/>
        </w:rPr>
      </w:pPr>
      <w:r w:rsidRPr="007C1C1B">
        <w:rPr>
          <w:rFonts w:ascii="Microsoft YaHei" w:eastAsia="Microsoft YaHei" w:hAnsi="Microsoft YaHei"/>
          <w:sz w:val="24"/>
        </w:rPr>
        <w:t>The following table contains a summary budget based on the planned cost components and estimated costs required for successful completion of the project.</w:t>
      </w:r>
    </w:p>
    <w:p w:rsidR="00F21B4B" w:rsidRPr="007C1C1B" w:rsidRDefault="00F21B4B">
      <w:pPr>
        <w:pStyle w:val="NoSpacing"/>
        <w:rPr>
          <w:rFonts w:ascii="Microsoft YaHei" w:eastAsia="Microsoft YaHei" w:hAnsi="Microsoft YaHei" w:cs="Times New Roman"/>
          <w:sz w:val="24"/>
          <w:szCs w:val="24"/>
        </w:rPr>
      </w:pPr>
    </w:p>
    <w:tbl>
      <w:tblPr>
        <w:tblW w:w="0" w:type="auto"/>
        <w:tblInd w:w="551" w:type="dxa"/>
        <w:tblLayout w:type="fixed"/>
        <w:tblLook w:val="0000" w:firstRow="0" w:lastRow="0" w:firstColumn="0" w:lastColumn="0" w:noHBand="0" w:noVBand="0"/>
      </w:tblPr>
      <w:tblGrid>
        <w:gridCol w:w="6120"/>
        <w:gridCol w:w="2085"/>
      </w:tblGrid>
      <w:tr w:rsidR="00F21B4B" w:rsidRPr="007C1C1B">
        <w:trPr>
          <w:cantSplit/>
        </w:trPr>
        <w:tc>
          <w:tcPr>
            <w:tcW w:w="8205" w:type="dxa"/>
            <w:gridSpan w:val="2"/>
            <w:tcBorders>
              <w:top w:val="single" w:sz="6" w:space="0" w:color="000000"/>
              <w:left w:val="single" w:sz="6" w:space="0" w:color="000000"/>
              <w:right w:val="single" w:sz="6" w:space="0" w:color="000000"/>
            </w:tcBorders>
            <w:shd w:val="clear" w:color="auto" w:fill="C0C0C0"/>
          </w:tcPr>
          <w:p w:rsidR="00F21B4B" w:rsidRPr="007C1C1B" w:rsidRDefault="002A03CE" w:rsidP="00C00CCF">
            <w:pPr>
              <w:pStyle w:val="Header"/>
              <w:tabs>
                <w:tab w:val="clear" w:pos="4320"/>
                <w:tab w:val="clear" w:pos="8640"/>
              </w:tabs>
              <w:snapToGrid w:val="0"/>
              <w:spacing w:before="60" w:after="60"/>
              <w:rPr>
                <w:rFonts w:ascii="Microsoft YaHei" w:eastAsia="Microsoft YaHei" w:hAnsi="Microsoft YaHei" w:cs="Arial"/>
                <w:b/>
                <w:szCs w:val="24"/>
              </w:rPr>
            </w:pPr>
            <w:r w:rsidRPr="007C1C1B">
              <w:rPr>
                <w:rFonts w:ascii="Microsoft YaHei" w:eastAsia="Microsoft YaHei" w:hAnsi="Microsoft YaHei" w:cs="Arial"/>
                <w:b/>
                <w:szCs w:val="24"/>
              </w:rPr>
              <w:t xml:space="preserve">Summary Budget – </w:t>
            </w:r>
            <w:r w:rsidR="00C00CCF" w:rsidRPr="007C1C1B">
              <w:rPr>
                <w:rFonts w:ascii="Microsoft YaHei" w:eastAsia="Microsoft YaHei" w:hAnsi="Microsoft YaHei" w:cs="Arial"/>
                <w:b/>
                <w:szCs w:val="24"/>
              </w:rPr>
              <w:t>Development :</w:t>
            </w:r>
          </w:p>
        </w:tc>
      </w:tr>
      <w:tr w:rsidR="00F21B4B" w:rsidRPr="007C1C1B">
        <w:tc>
          <w:tcPr>
            <w:tcW w:w="6120" w:type="dxa"/>
            <w:tcBorders>
              <w:top w:val="single" w:sz="6" w:space="0" w:color="000000"/>
              <w:left w:val="single" w:sz="6" w:space="0" w:color="000000"/>
              <w:bottom w:val="single" w:sz="6" w:space="0" w:color="000000"/>
            </w:tcBorders>
            <w:shd w:val="clear" w:color="auto" w:fill="F2F2F2"/>
          </w:tcPr>
          <w:p w:rsidR="00F21B4B" w:rsidRPr="007C1C1B" w:rsidRDefault="002A03CE">
            <w:pPr>
              <w:pStyle w:val="Header"/>
              <w:tabs>
                <w:tab w:val="clear" w:pos="4320"/>
                <w:tab w:val="clear" w:pos="8640"/>
              </w:tabs>
              <w:snapToGrid w:val="0"/>
              <w:spacing w:before="60" w:after="60"/>
              <w:rPr>
                <w:rFonts w:ascii="Microsoft YaHei" w:eastAsia="Microsoft YaHei" w:hAnsi="Microsoft YaHei" w:cs="Arial"/>
                <w:b/>
              </w:rPr>
            </w:pPr>
            <w:r w:rsidRPr="007C1C1B">
              <w:rPr>
                <w:rFonts w:ascii="Microsoft YaHei" w:eastAsia="Microsoft YaHei" w:hAnsi="Microsoft YaHei" w:cs="Arial"/>
                <w:b/>
              </w:rPr>
              <w:t>Project Component</w:t>
            </w:r>
          </w:p>
        </w:tc>
        <w:tc>
          <w:tcPr>
            <w:tcW w:w="2085" w:type="dxa"/>
            <w:tcBorders>
              <w:top w:val="single" w:sz="6" w:space="0" w:color="000000"/>
              <w:left w:val="single" w:sz="6" w:space="0" w:color="000000"/>
              <w:bottom w:val="single" w:sz="6" w:space="0" w:color="000000"/>
              <w:right w:val="single" w:sz="6" w:space="0" w:color="000000"/>
            </w:tcBorders>
            <w:shd w:val="clear" w:color="auto" w:fill="F2F2F2"/>
          </w:tcPr>
          <w:p w:rsidR="00F21B4B" w:rsidRPr="007C1C1B" w:rsidRDefault="002A03CE">
            <w:pPr>
              <w:pStyle w:val="Header"/>
              <w:tabs>
                <w:tab w:val="clear" w:pos="4320"/>
                <w:tab w:val="clear" w:pos="8640"/>
              </w:tabs>
              <w:snapToGrid w:val="0"/>
              <w:spacing w:before="60" w:after="60"/>
              <w:jc w:val="center"/>
              <w:rPr>
                <w:rFonts w:ascii="Microsoft YaHei" w:eastAsia="Microsoft YaHei" w:hAnsi="Microsoft YaHei" w:cs="Arial"/>
                <w:b/>
              </w:rPr>
            </w:pPr>
            <w:r w:rsidRPr="007C1C1B">
              <w:rPr>
                <w:rFonts w:ascii="Microsoft YaHei" w:eastAsia="Microsoft YaHei" w:hAnsi="Microsoft YaHei" w:cs="Arial"/>
                <w:b/>
              </w:rPr>
              <w:t>Component Cost</w:t>
            </w:r>
          </w:p>
        </w:tc>
      </w:tr>
      <w:tr w:rsidR="00F21B4B" w:rsidRPr="007C1C1B">
        <w:tc>
          <w:tcPr>
            <w:tcW w:w="6120" w:type="dxa"/>
            <w:tcBorders>
              <w:top w:val="single" w:sz="6" w:space="0" w:color="000000"/>
              <w:left w:val="single" w:sz="6" w:space="0" w:color="000000"/>
              <w:bottom w:val="dotted" w:sz="4" w:space="0" w:color="000000"/>
            </w:tcBorders>
            <w:shd w:val="clear" w:color="auto" w:fill="auto"/>
          </w:tcPr>
          <w:p w:rsidR="00F21B4B" w:rsidRPr="007C1C1B" w:rsidRDefault="002A03CE">
            <w:pPr>
              <w:pStyle w:val="Header"/>
              <w:numPr>
                <w:ilvl w:val="0"/>
                <w:numId w:val="4"/>
              </w:numPr>
              <w:tabs>
                <w:tab w:val="clear" w:pos="4320"/>
                <w:tab w:val="clear" w:pos="8640"/>
                <w:tab w:val="left" w:pos="360"/>
              </w:tabs>
              <w:snapToGrid w:val="0"/>
              <w:spacing w:before="60" w:after="60"/>
              <w:rPr>
                <w:rFonts w:ascii="Microsoft YaHei" w:eastAsia="Microsoft YaHei" w:hAnsi="Microsoft YaHei" w:cs="Arial"/>
                <w:szCs w:val="24"/>
              </w:rPr>
            </w:pPr>
            <w:r w:rsidRPr="007C1C1B">
              <w:rPr>
                <w:rFonts w:ascii="Microsoft YaHei" w:eastAsia="Microsoft YaHei" w:hAnsi="Microsoft YaHei" w:cs="Arial"/>
                <w:szCs w:val="24"/>
              </w:rPr>
              <w:t>Personnel Resources</w:t>
            </w:r>
          </w:p>
        </w:tc>
        <w:tc>
          <w:tcPr>
            <w:tcW w:w="2085" w:type="dxa"/>
            <w:tcBorders>
              <w:top w:val="single" w:sz="6" w:space="0" w:color="000000"/>
              <w:left w:val="single" w:sz="6" w:space="0" w:color="000000"/>
              <w:bottom w:val="dotted" w:sz="4" w:space="0" w:color="000000"/>
              <w:right w:val="single" w:sz="6" w:space="0" w:color="000000"/>
            </w:tcBorders>
            <w:shd w:val="clear" w:color="auto" w:fill="auto"/>
          </w:tcPr>
          <w:p w:rsidR="00F21B4B" w:rsidRPr="007C1C1B" w:rsidRDefault="00F21B4B">
            <w:pPr>
              <w:pStyle w:val="CovTableText"/>
              <w:snapToGrid w:val="0"/>
              <w:jc w:val="center"/>
              <w:rPr>
                <w:rFonts w:ascii="Microsoft YaHei" w:eastAsia="Microsoft YaHei" w:hAnsi="Microsoft YaHei"/>
                <w:sz w:val="20"/>
              </w:rPr>
            </w:pPr>
          </w:p>
        </w:tc>
      </w:tr>
      <w:tr w:rsidR="00F21B4B" w:rsidRPr="007C1C1B">
        <w:tc>
          <w:tcPr>
            <w:tcW w:w="6120" w:type="dxa"/>
            <w:tcBorders>
              <w:top w:val="dotted" w:sz="4" w:space="0" w:color="000000"/>
              <w:left w:val="single" w:sz="6" w:space="0" w:color="000000"/>
              <w:bottom w:val="dotted" w:sz="4" w:space="0" w:color="000000"/>
            </w:tcBorders>
            <w:shd w:val="clear" w:color="auto" w:fill="auto"/>
          </w:tcPr>
          <w:p w:rsidR="00F21B4B" w:rsidRPr="007C1C1B" w:rsidRDefault="002A03CE">
            <w:pPr>
              <w:pStyle w:val="CovTableText"/>
              <w:numPr>
                <w:ilvl w:val="0"/>
                <w:numId w:val="2"/>
              </w:numPr>
              <w:snapToGrid w:val="0"/>
              <w:rPr>
                <w:rFonts w:ascii="Microsoft YaHei" w:eastAsia="Microsoft YaHei" w:hAnsi="Microsoft YaHei"/>
                <w:sz w:val="20"/>
              </w:rPr>
            </w:pPr>
            <w:r w:rsidRPr="007C1C1B">
              <w:rPr>
                <w:rFonts w:ascii="Microsoft YaHei" w:eastAsia="Microsoft YaHei" w:hAnsi="Microsoft YaHei"/>
                <w:sz w:val="20"/>
              </w:rPr>
              <w:t>Hardware</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F21B4B" w:rsidRPr="007C1C1B" w:rsidRDefault="00F21B4B">
            <w:pPr>
              <w:pStyle w:val="CovTableText"/>
              <w:snapToGrid w:val="0"/>
              <w:ind w:left="360" w:hanging="360"/>
              <w:jc w:val="center"/>
              <w:rPr>
                <w:rFonts w:ascii="Microsoft YaHei" w:eastAsia="Microsoft YaHei" w:hAnsi="Microsoft YaHei"/>
                <w:sz w:val="20"/>
              </w:rPr>
            </w:pPr>
          </w:p>
        </w:tc>
      </w:tr>
      <w:tr w:rsidR="00941D29" w:rsidRPr="007C1C1B">
        <w:tc>
          <w:tcPr>
            <w:tcW w:w="6120" w:type="dxa"/>
            <w:tcBorders>
              <w:top w:val="dotted" w:sz="4" w:space="0" w:color="000000"/>
              <w:left w:val="single" w:sz="6" w:space="0" w:color="000000"/>
              <w:bottom w:val="dotted" w:sz="4" w:space="0" w:color="000000"/>
            </w:tcBorders>
            <w:shd w:val="clear" w:color="auto" w:fill="auto"/>
          </w:tcPr>
          <w:p w:rsidR="00941D29" w:rsidRPr="007C1C1B" w:rsidRDefault="00941D29" w:rsidP="00941D29">
            <w:pPr>
              <w:pStyle w:val="CovTableText"/>
              <w:numPr>
                <w:ilvl w:val="0"/>
                <w:numId w:val="4"/>
              </w:numPr>
              <w:tabs>
                <w:tab w:val="left" w:pos="360"/>
              </w:tabs>
              <w:snapToGrid w:val="0"/>
              <w:rPr>
                <w:rFonts w:ascii="Microsoft YaHei" w:eastAsia="Microsoft YaHei" w:hAnsi="Microsoft YaHei"/>
                <w:sz w:val="20"/>
              </w:rPr>
            </w:pPr>
            <w:r w:rsidRPr="007C1C1B">
              <w:rPr>
                <w:rFonts w:ascii="Microsoft YaHei" w:eastAsia="Microsoft YaHei" w:hAnsi="Microsoft YaHei"/>
                <w:sz w:val="20"/>
              </w:rPr>
              <w:t>Licensing</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941D29" w:rsidRPr="007C1C1B" w:rsidRDefault="00941D29">
            <w:pPr>
              <w:pStyle w:val="CovTableText"/>
              <w:snapToGrid w:val="0"/>
              <w:ind w:left="360" w:hanging="360"/>
              <w:jc w:val="center"/>
              <w:rPr>
                <w:rFonts w:ascii="Microsoft YaHei" w:eastAsia="Microsoft YaHei" w:hAnsi="Microsoft YaHei"/>
                <w:sz w:val="20"/>
              </w:rPr>
            </w:pPr>
          </w:p>
        </w:tc>
      </w:tr>
      <w:tr w:rsidR="00007453" w:rsidRPr="007C1C1B">
        <w:tc>
          <w:tcPr>
            <w:tcW w:w="6120" w:type="dxa"/>
            <w:tcBorders>
              <w:top w:val="dotted" w:sz="4" w:space="0" w:color="000000"/>
              <w:left w:val="single" w:sz="6" w:space="0" w:color="000000"/>
              <w:bottom w:val="dotted" w:sz="4" w:space="0" w:color="000000"/>
            </w:tcBorders>
            <w:shd w:val="clear" w:color="auto" w:fill="auto"/>
          </w:tcPr>
          <w:p w:rsidR="00941D29" w:rsidRPr="007C1C1B" w:rsidRDefault="00941D29" w:rsidP="00941D29">
            <w:pPr>
              <w:pStyle w:val="CovTableText"/>
              <w:numPr>
                <w:ilvl w:val="0"/>
                <w:numId w:val="4"/>
              </w:numPr>
              <w:tabs>
                <w:tab w:val="left" w:pos="360"/>
              </w:tabs>
              <w:snapToGrid w:val="0"/>
              <w:rPr>
                <w:rFonts w:ascii="Microsoft YaHei" w:eastAsia="Microsoft YaHei" w:hAnsi="Microsoft YaHei"/>
                <w:sz w:val="20"/>
              </w:rPr>
            </w:pPr>
            <w:r w:rsidRPr="007C1C1B">
              <w:rPr>
                <w:rFonts w:ascii="Microsoft YaHei" w:eastAsia="Microsoft YaHei" w:hAnsi="Microsoft YaHei"/>
                <w:sz w:val="20"/>
              </w:rPr>
              <w:t>I.T Lab rental</w:t>
            </w:r>
            <w:r w:rsidR="005F6BD5" w:rsidRPr="007C1C1B">
              <w:rPr>
                <w:rFonts w:ascii="Microsoft YaHei" w:eastAsia="Microsoft YaHei" w:hAnsi="Microsoft YaHei"/>
                <w:sz w:val="20"/>
              </w:rPr>
              <w:t xml:space="preserve"> and Preparation (incl. water &amp; electricity)</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007453" w:rsidRPr="007C1C1B" w:rsidRDefault="00007453">
            <w:pPr>
              <w:pStyle w:val="CovTableText"/>
              <w:snapToGrid w:val="0"/>
              <w:ind w:left="360" w:hanging="360"/>
              <w:jc w:val="center"/>
              <w:rPr>
                <w:rFonts w:ascii="Microsoft YaHei" w:eastAsia="Microsoft YaHei" w:hAnsi="Microsoft YaHei"/>
                <w:sz w:val="20"/>
              </w:rPr>
            </w:pPr>
          </w:p>
        </w:tc>
      </w:tr>
      <w:tr w:rsidR="00941D29" w:rsidRPr="007C1C1B">
        <w:tc>
          <w:tcPr>
            <w:tcW w:w="6120" w:type="dxa"/>
            <w:tcBorders>
              <w:top w:val="dotted" w:sz="4" w:space="0" w:color="000000"/>
              <w:left w:val="single" w:sz="6" w:space="0" w:color="000000"/>
              <w:bottom w:val="dotted" w:sz="4" w:space="0" w:color="000000"/>
            </w:tcBorders>
            <w:shd w:val="clear" w:color="auto" w:fill="auto"/>
          </w:tcPr>
          <w:p w:rsidR="00941D29" w:rsidRPr="007C1C1B" w:rsidRDefault="00941D29" w:rsidP="00941D29">
            <w:pPr>
              <w:pStyle w:val="CovTableText"/>
              <w:numPr>
                <w:ilvl w:val="0"/>
                <w:numId w:val="4"/>
              </w:numPr>
              <w:tabs>
                <w:tab w:val="left" w:pos="360"/>
              </w:tabs>
              <w:snapToGrid w:val="0"/>
              <w:rPr>
                <w:rFonts w:ascii="Microsoft YaHei" w:eastAsia="Microsoft YaHei" w:hAnsi="Microsoft YaHei"/>
                <w:sz w:val="20"/>
              </w:rPr>
            </w:pPr>
            <w:r w:rsidRPr="007C1C1B">
              <w:rPr>
                <w:rFonts w:ascii="Microsoft YaHei" w:eastAsia="Microsoft YaHei" w:hAnsi="Microsoft YaHei"/>
                <w:sz w:val="20"/>
              </w:rPr>
              <w:lastRenderedPageBreak/>
              <w:t>Food &amp; Drinks</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941D29" w:rsidRPr="007C1C1B" w:rsidRDefault="00941D29">
            <w:pPr>
              <w:pStyle w:val="CovTableText"/>
              <w:snapToGrid w:val="0"/>
              <w:ind w:left="360" w:hanging="360"/>
              <w:jc w:val="center"/>
              <w:rPr>
                <w:rFonts w:ascii="Microsoft YaHei" w:eastAsia="Microsoft YaHei" w:hAnsi="Microsoft YaHei"/>
                <w:sz w:val="20"/>
              </w:rPr>
            </w:pPr>
          </w:p>
        </w:tc>
      </w:tr>
      <w:tr w:rsidR="00941D29" w:rsidRPr="007C1C1B">
        <w:tc>
          <w:tcPr>
            <w:tcW w:w="6120" w:type="dxa"/>
            <w:tcBorders>
              <w:top w:val="dotted" w:sz="4" w:space="0" w:color="000000"/>
              <w:left w:val="single" w:sz="6" w:space="0" w:color="000000"/>
              <w:bottom w:val="dotted" w:sz="4" w:space="0" w:color="000000"/>
            </w:tcBorders>
            <w:shd w:val="clear" w:color="auto" w:fill="auto"/>
          </w:tcPr>
          <w:p w:rsidR="00941D29" w:rsidRPr="007C1C1B" w:rsidRDefault="00941D29" w:rsidP="00941D29">
            <w:pPr>
              <w:pStyle w:val="CovTableText"/>
              <w:numPr>
                <w:ilvl w:val="0"/>
                <w:numId w:val="4"/>
              </w:numPr>
              <w:tabs>
                <w:tab w:val="left" w:pos="360"/>
              </w:tabs>
              <w:snapToGrid w:val="0"/>
              <w:rPr>
                <w:rFonts w:ascii="Microsoft YaHei" w:eastAsia="Microsoft YaHei" w:hAnsi="Microsoft YaHei"/>
                <w:sz w:val="20"/>
              </w:rPr>
            </w:pPr>
            <w:r w:rsidRPr="007C1C1B">
              <w:rPr>
                <w:rFonts w:ascii="Microsoft YaHei" w:eastAsia="Microsoft YaHei" w:hAnsi="Microsoft YaHei"/>
                <w:sz w:val="20"/>
              </w:rPr>
              <w:t>Hardware and Software</w:t>
            </w:r>
            <w:r w:rsidR="005E65FD">
              <w:rPr>
                <w:rFonts w:ascii="Microsoft YaHei" w:eastAsia="Microsoft YaHei" w:hAnsi="Microsoft YaHei"/>
                <w:sz w:val="20"/>
              </w:rPr>
              <w:t xml:space="preserve"> </w:t>
            </w:r>
            <w:r w:rsidR="005E65FD" w:rsidRPr="007C1C1B">
              <w:rPr>
                <w:rFonts w:ascii="Microsoft YaHei" w:eastAsia="Microsoft YaHei" w:hAnsi="Microsoft YaHei"/>
                <w:sz w:val="20"/>
              </w:rPr>
              <w:t>Security</w:t>
            </w:r>
            <w:r w:rsidR="005E65FD">
              <w:rPr>
                <w:rFonts w:ascii="Microsoft YaHei" w:eastAsia="Microsoft YaHei" w:hAnsi="Microsoft YaHei"/>
                <w:sz w:val="20"/>
              </w:rPr>
              <w:t xml:space="preserve"> &amp;</w:t>
            </w:r>
            <w:r w:rsidRPr="007C1C1B">
              <w:rPr>
                <w:rFonts w:ascii="Microsoft YaHei" w:eastAsia="Microsoft YaHei" w:hAnsi="Microsoft YaHei"/>
                <w:sz w:val="20"/>
              </w:rPr>
              <w:t xml:space="preserve"> Insurance</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941D29" w:rsidRPr="007C1C1B" w:rsidRDefault="00941D29">
            <w:pPr>
              <w:pStyle w:val="CovTableText"/>
              <w:snapToGrid w:val="0"/>
              <w:ind w:left="360" w:hanging="360"/>
              <w:jc w:val="center"/>
              <w:rPr>
                <w:rFonts w:ascii="Microsoft YaHei" w:eastAsia="Microsoft YaHei" w:hAnsi="Microsoft YaHei"/>
                <w:sz w:val="20"/>
              </w:rPr>
            </w:pPr>
          </w:p>
        </w:tc>
      </w:tr>
      <w:tr w:rsidR="00F21B4B" w:rsidRPr="007C1C1B">
        <w:tc>
          <w:tcPr>
            <w:tcW w:w="6120" w:type="dxa"/>
            <w:tcBorders>
              <w:top w:val="dotted" w:sz="4" w:space="0" w:color="000000"/>
              <w:left w:val="single" w:sz="6" w:space="0" w:color="000000"/>
              <w:bottom w:val="single" w:sz="6" w:space="0" w:color="000000"/>
            </w:tcBorders>
            <w:shd w:val="clear" w:color="auto" w:fill="auto"/>
          </w:tcPr>
          <w:p w:rsidR="00F21B4B" w:rsidRPr="007C1C1B" w:rsidRDefault="002A03CE">
            <w:pPr>
              <w:pStyle w:val="Header"/>
              <w:tabs>
                <w:tab w:val="clear" w:pos="4320"/>
                <w:tab w:val="clear" w:pos="8640"/>
                <w:tab w:val="left" w:pos="360"/>
              </w:tabs>
              <w:snapToGrid w:val="0"/>
              <w:spacing w:before="60" w:after="60"/>
              <w:rPr>
                <w:rFonts w:ascii="Microsoft YaHei" w:eastAsia="Microsoft YaHei" w:hAnsi="Microsoft YaHei" w:cs="Arial"/>
                <w:b/>
                <w:sz w:val="24"/>
                <w:szCs w:val="24"/>
              </w:rPr>
            </w:pPr>
            <w:r w:rsidRPr="007C1C1B">
              <w:rPr>
                <w:rFonts w:ascii="Microsoft YaHei" w:eastAsia="Microsoft YaHei" w:hAnsi="Microsoft YaHei" w:cs="Arial"/>
                <w:b/>
                <w:sz w:val="24"/>
                <w:szCs w:val="24"/>
              </w:rPr>
              <w:t>Total</w:t>
            </w:r>
          </w:p>
        </w:tc>
        <w:tc>
          <w:tcPr>
            <w:tcW w:w="2085" w:type="dxa"/>
            <w:tcBorders>
              <w:top w:val="dotted" w:sz="4" w:space="0" w:color="000000"/>
              <w:left w:val="single" w:sz="6" w:space="0" w:color="000000"/>
              <w:bottom w:val="single" w:sz="6" w:space="0" w:color="000000"/>
              <w:right w:val="single" w:sz="6" w:space="0" w:color="000000"/>
            </w:tcBorders>
            <w:shd w:val="clear" w:color="auto" w:fill="auto"/>
          </w:tcPr>
          <w:p w:rsidR="00F21B4B" w:rsidRPr="007C1C1B" w:rsidRDefault="00F21B4B">
            <w:pPr>
              <w:pStyle w:val="CovTableText"/>
              <w:snapToGrid w:val="0"/>
              <w:jc w:val="center"/>
              <w:rPr>
                <w:rFonts w:ascii="Microsoft YaHei" w:eastAsia="Microsoft YaHei" w:hAnsi="Microsoft YaHei"/>
                <w:b/>
                <w:sz w:val="24"/>
                <w:szCs w:val="24"/>
              </w:rPr>
            </w:pPr>
          </w:p>
        </w:tc>
      </w:tr>
    </w:tbl>
    <w:p w:rsidR="00F21B4B" w:rsidRPr="007C1C1B" w:rsidRDefault="00F21B4B">
      <w:pPr>
        <w:pStyle w:val="NoSpacing"/>
        <w:rPr>
          <w:rFonts w:ascii="Microsoft YaHei" w:eastAsia="Microsoft YaHei" w:hAnsi="Microsoft YaHei" w:cs="Times New Roman"/>
          <w:sz w:val="24"/>
          <w:szCs w:val="24"/>
        </w:rPr>
      </w:pPr>
    </w:p>
    <w:p w:rsidR="00F21B4B" w:rsidRPr="007C1C1B" w:rsidRDefault="00F21B4B">
      <w:pPr>
        <w:pStyle w:val="NoSpacing"/>
        <w:rPr>
          <w:rFonts w:ascii="Microsoft YaHei" w:eastAsia="Microsoft YaHei" w:hAnsi="Microsoft YaHei" w:cs="Times New Roman"/>
          <w:sz w:val="24"/>
          <w:szCs w:val="24"/>
        </w:rPr>
      </w:pPr>
    </w:p>
    <w:tbl>
      <w:tblPr>
        <w:tblW w:w="0" w:type="auto"/>
        <w:tblInd w:w="551" w:type="dxa"/>
        <w:tblLayout w:type="fixed"/>
        <w:tblLook w:val="0000" w:firstRow="0" w:lastRow="0" w:firstColumn="0" w:lastColumn="0" w:noHBand="0" w:noVBand="0"/>
      </w:tblPr>
      <w:tblGrid>
        <w:gridCol w:w="6120"/>
        <w:gridCol w:w="2085"/>
      </w:tblGrid>
      <w:tr w:rsidR="00007453" w:rsidRPr="007C1C1B" w:rsidTr="00AF7BA8">
        <w:trPr>
          <w:cantSplit/>
        </w:trPr>
        <w:tc>
          <w:tcPr>
            <w:tcW w:w="8205" w:type="dxa"/>
            <w:gridSpan w:val="2"/>
            <w:tcBorders>
              <w:top w:val="single" w:sz="6" w:space="0" w:color="000000"/>
              <w:left w:val="single" w:sz="6" w:space="0" w:color="000000"/>
              <w:right w:val="single" w:sz="6" w:space="0" w:color="000000"/>
            </w:tcBorders>
            <w:shd w:val="clear" w:color="auto" w:fill="C0C0C0"/>
          </w:tcPr>
          <w:p w:rsidR="00007453" w:rsidRPr="007C1C1B" w:rsidRDefault="00007453" w:rsidP="00C00CCF">
            <w:pPr>
              <w:pStyle w:val="Header"/>
              <w:tabs>
                <w:tab w:val="clear" w:pos="4320"/>
                <w:tab w:val="clear" w:pos="8640"/>
              </w:tabs>
              <w:snapToGrid w:val="0"/>
              <w:spacing w:before="60" w:after="60"/>
              <w:rPr>
                <w:rFonts w:ascii="Microsoft YaHei" w:eastAsia="Microsoft YaHei" w:hAnsi="Microsoft YaHei" w:cs="Arial"/>
                <w:b/>
                <w:szCs w:val="24"/>
              </w:rPr>
            </w:pPr>
            <w:r w:rsidRPr="007C1C1B">
              <w:rPr>
                <w:rFonts w:ascii="Microsoft YaHei" w:eastAsia="Microsoft YaHei" w:hAnsi="Microsoft YaHei" w:cs="Arial"/>
                <w:b/>
                <w:szCs w:val="24"/>
              </w:rPr>
              <w:t xml:space="preserve">Summary Budget – </w:t>
            </w:r>
            <w:r w:rsidR="00C00CCF" w:rsidRPr="007C1C1B">
              <w:rPr>
                <w:rFonts w:ascii="Microsoft YaHei" w:eastAsia="Microsoft YaHei" w:hAnsi="Microsoft YaHei" w:cs="Arial"/>
                <w:b/>
                <w:szCs w:val="24"/>
              </w:rPr>
              <w:t>System Requirements :</w:t>
            </w:r>
            <w:r w:rsidRPr="007C1C1B">
              <w:rPr>
                <w:rFonts w:ascii="Microsoft YaHei" w:eastAsia="Microsoft YaHei" w:hAnsi="Microsoft YaHei" w:cs="Arial"/>
                <w:b/>
                <w:szCs w:val="24"/>
              </w:rPr>
              <w:t xml:space="preserve">  </w:t>
            </w:r>
          </w:p>
        </w:tc>
      </w:tr>
      <w:tr w:rsidR="00007453" w:rsidRPr="007C1C1B" w:rsidTr="00AF7BA8">
        <w:tc>
          <w:tcPr>
            <w:tcW w:w="6120" w:type="dxa"/>
            <w:tcBorders>
              <w:top w:val="single" w:sz="6" w:space="0" w:color="000000"/>
              <w:left w:val="single" w:sz="6" w:space="0" w:color="000000"/>
              <w:bottom w:val="single" w:sz="6" w:space="0" w:color="000000"/>
            </w:tcBorders>
            <w:shd w:val="clear" w:color="auto" w:fill="F2F2F2"/>
          </w:tcPr>
          <w:p w:rsidR="00007453" w:rsidRPr="007C1C1B" w:rsidRDefault="00007453" w:rsidP="00AF7BA8">
            <w:pPr>
              <w:pStyle w:val="Header"/>
              <w:tabs>
                <w:tab w:val="clear" w:pos="4320"/>
                <w:tab w:val="clear" w:pos="8640"/>
              </w:tabs>
              <w:snapToGrid w:val="0"/>
              <w:spacing w:before="60" w:after="60"/>
              <w:rPr>
                <w:rFonts w:ascii="Microsoft YaHei" w:eastAsia="Microsoft YaHei" w:hAnsi="Microsoft YaHei" w:cs="Arial"/>
                <w:b/>
              </w:rPr>
            </w:pPr>
            <w:r w:rsidRPr="007C1C1B">
              <w:rPr>
                <w:rFonts w:ascii="Microsoft YaHei" w:eastAsia="Microsoft YaHei" w:hAnsi="Microsoft YaHei" w:cs="Arial"/>
                <w:b/>
              </w:rPr>
              <w:t>Project Component</w:t>
            </w:r>
            <w:r w:rsidR="00B86F45" w:rsidRPr="007C1C1B">
              <w:rPr>
                <w:rFonts w:ascii="Microsoft YaHei" w:eastAsia="Microsoft YaHei" w:hAnsi="Microsoft YaHei" w:cs="Arial"/>
                <w:b/>
              </w:rPr>
              <w:t xml:space="preserve"> : Hardware</w:t>
            </w:r>
          </w:p>
        </w:tc>
        <w:tc>
          <w:tcPr>
            <w:tcW w:w="2085" w:type="dxa"/>
            <w:tcBorders>
              <w:top w:val="single" w:sz="6" w:space="0" w:color="000000"/>
              <w:left w:val="single" w:sz="6" w:space="0" w:color="000000"/>
              <w:bottom w:val="single" w:sz="6" w:space="0" w:color="000000"/>
              <w:right w:val="single" w:sz="6" w:space="0" w:color="000000"/>
            </w:tcBorders>
            <w:shd w:val="clear" w:color="auto" w:fill="F2F2F2"/>
          </w:tcPr>
          <w:p w:rsidR="00007453" w:rsidRPr="007C1C1B" w:rsidRDefault="00007453" w:rsidP="00AF7BA8">
            <w:pPr>
              <w:pStyle w:val="Header"/>
              <w:tabs>
                <w:tab w:val="clear" w:pos="4320"/>
                <w:tab w:val="clear" w:pos="8640"/>
              </w:tabs>
              <w:snapToGrid w:val="0"/>
              <w:spacing w:before="60" w:after="60"/>
              <w:jc w:val="center"/>
              <w:rPr>
                <w:rFonts w:ascii="Microsoft YaHei" w:eastAsia="Microsoft YaHei" w:hAnsi="Microsoft YaHei" w:cs="Arial"/>
                <w:b/>
              </w:rPr>
            </w:pPr>
            <w:r w:rsidRPr="007C1C1B">
              <w:rPr>
                <w:rFonts w:ascii="Microsoft YaHei" w:eastAsia="Microsoft YaHei" w:hAnsi="Microsoft YaHei" w:cs="Arial"/>
                <w:b/>
              </w:rPr>
              <w:t>Component Cost</w:t>
            </w:r>
          </w:p>
        </w:tc>
      </w:tr>
      <w:tr w:rsidR="005F6BD5" w:rsidRPr="007C1C1B" w:rsidTr="00AF7BA8">
        <w:tc>
          <w:tcPr>
            <w:tcW w:w="6120" w:type="dxa"/>
            <w:tcBorders>
              <w:top w:val="dotted" w:sz="4" w:space="0" w:color="000000"/>
              <w:left w:val="single" w:sz="6" w:space="0" w:color="000000"/>
              <w:bottom w:val="dotted" w:sz="4" w:space="0" w:color="000000"/>
            </w:tcBorders>
            <w:shd w:val="clear" w:color="auto" w:fill="auto"/>
          </w:tcPr>
          <w:p w:rsidR="005F6BD5" w:rsidRPr="007C1C1B" w:rsidRDefault="00693449" w:rsidP="00AF7BA8">
            <w:pPr>
              <w:pStyle w:val="CovTableText"/>
              <w:numPr>
                <w:ilvl w:val="0"/>
                <w:numId w:val="2"/>
              </w:numPr>
              <w:snapToGrid w:val="0"/>
              <w:rPr>
                <w:rFonts w:ascii="Microsoft YaHei" w:eastAsia="Microsoft YaHei" w:hAnsi="Microsoft YaHei"/>
                <w:sz w:val="20"/>
              </w:rPr>
            </w:pPr>
            <w:r>
              <w:rPr>
                <w:rFonts w:ascii="Microsoft YaHei" w:eastAsia="Microsoft YaHei" w:hAnsi="Microsoft YaHei"/>
                <w:sz w:val="20"/>
              </w:rPr>
              <w:t>3</w:t>
            </w:r>
            <w:r w:rsidR="001E4B34" w:rsidRPr="007C1C1B">
              <w:rPr>
                <w:rFonts w:ascii="Microsoft YaHei" w:eastAsia="Microsoft YaHei" w:hAnsi="Microsoft YaHei"/>
                <w:sz w:val="20"/>
              </w:rPr>
              <w:t xml:space="preserve">X </w:t>
            </w:r>
            <w:r w:rsidR="005F6BD5" w:rsidRPr="007C1C1B">
              <w:rPr>
                <w:rFonts w:ascii="Microsoft YaHei" w:eastAsia="Microsoft YaHei" w:hAnsi="Microsoft YaHei"/>
                <w:sz w:val="20"/>
              </w:rPr>
              <w:t>System Case</w:t>
            </w:r>
            <w:r w:rsidR="001E4B34" w:rsidRPr="007C1C1B">
              <w:rPr>
                <w:rFonts w:ascii="Microsoft YaHei" w:eastAsia="Microsoft YaHei" w:hAnsi="Microsoft YaHei"/>
                <w:sz w:val="20"/>
              </w:rPr>
              <w:t xml:space="preserve"> (one client &amp; 1 server)</w:t>
            </w:r>
          </w:p>
          <w:p w:rsidR="005F6BD5" w:rsidRPr="007C1C1B" w:rsidRDefault="00693449" w:rsidP="00AF7BA8">
            <w:pPr>
              <w:pStyle w:val="CovTableText"/>
              <w:numPr>
                <w:ilvl w:val="0"/>
                <w:numId w:val="2"/>
              </w:numPr>
              <w:snapToGrid w:val="0"/>
              <w:rPr>
                <w:rFonts w:ascii="Microsoft YaHei" w:eastAsia="Microsoft YaHei" w:hAnsi="Microsoft YaHei"/>
                <w:sz w:val="20"/>
              </w:rPr>
            </w:pPr>
            <w:r>
              <w:rPr>
                <w:rFonts w:ascii="Microsoft YaHei" w:eastAsia="Microsoft YaHei" w:hAnsi="Microsoft YaHei"/>
                <w:sz w:val="20"/>
              </w:rPr>
              <w:t>3</w:t>
            </w:r>
            <w:r w:rsidR="001E4B34" w:rsidRPr="007C1C1B">
              <w:rPr>
                <w:rFonts w:ascii="Microsoft YaHei" w:eastAsia="Microsoft YaHei" w:hAnsi="Microsoft YaHei"/>
                <w:sz w:val="20"/>
              </w:rPr>
              <w:t xml:space="preserve">X </w:t>
            </w:r>
            <w:r w:rsidR="005F6BD5" w:rsidRPr="007C1C1B">
              <w:rPr>
                <w:rFonts w:ascii="Microsoft YaHei" w:eastAsia="Microsoft YaHei" w:hAnsi="Microsoft YaHei"/>
                <w:sz w:val="20"/>
              </w:rPr>
              <w:t>Monitor</w:t>
            </w:r>
            <w:r w:rsidR="001E4B34" w:rsidRPr="007C1C1B">
              <w:rPr>
                <w:rFonts w:ascii="Microsoft YaHei" w:eastAsia="Microsoft YaHei" w:hAnsi="Microsoft YaHei"/>
                <w:sz w:val="20"/>
              </w:rPr>
              <w:t>s</w:t>
            </w:r>
          </w:p>
          <w:p w:rsidR="001E4B34" w:rsidRPr="007C1C1B" w:rsidRDefault="00693449" w:rsidP="00AF7BA8">
            <w:pPr>
              <w:pStyle w:val="CovTableText"/>
              <w:numPr>
                <w:ilvl w:val="0"/>
                <w:numId w:val="2"/>
              </w:numPr>
              <w:snapToGrid w:val="0"/>
              <w:rPr>
                <w:rFonts w:ascii="Microsoft YaHei" w:eastAsia="Microsoft YaHei" w:hAnsi="Microsoft YaHei"/>
                <w:sz w:val="20"/>
              </w:rPr>
            </w:pPr>
            <w:r>
              <w:rPr>
                <w:rFonts w:ascii="Microsoft YaHei" w:eastAsia="Microsoft YaHei" w:hAnsi="Microsoft YaHei"/>
                <w:sz w:val="20"/>
              </w:rPr>
              <w:t>3</w:t>
            </w:r>
            <w:r w:rsidR="001E4B34" w:rsidRPr="007C1C1B">
              <w:rPr>
                <w:rFonts w:ascii="Microsoft YaHei" w:eastAsia="Microsoft YaHei" w:hAnsi="Microsoft YaHei"/>
                <w:sz w:val="20"/>
              </w:rPr>
              <w:t>X Mouse</w:t>
            </w:r>
          </w:p>
          <w:p w:rsidR="005F6BD5" w:rsidRPr="007C1C1B" w:rsidRDefault="00693449" w:rsidP="001E4B34">
            <w:pPr>
              <w:pStyle w:val="CovTableText"/>
              <w:numPr>
                <w:ilvl w:val="0"/>
                <w:numId w:val="2"/>
              </w:numPr>
              <w:snapToGrid w:val="0"/>
              <w:rPr>
                <w:rFonts w:ascii="Microsoft YaHei" w:eastAsia="Microsoft YaHei" w:hAnsi="Microsoft YaHei"/>
                <w:sz w:val="20"/>
              </w:rPr>
            </w:pPr>
            <w:r>
              <w:rPr>
                <w:rFonts w:ascii="Microsoft YaHei" w:eastAsia="Microsoft YaHei" w:hAnsi="Microsoft YaHei"/>
                <w:sz w:val="20"/>
              </w:rPr>
              <w:t>3</w:t>
            </w:r>
            <w:r w:rsidR="001E4B34" w:rsidRPr="007C1C1B">
              <w:rPr>
                <w:rFonts w:ascii="Microsoft YaHei" w:eastAsia="Microsoft YaHei" w:hAnsi="Microsoft YaHei"/>
                <w:sz w:val="20"/>
              </w:rPr>
              <w:t>X Keyboard</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9506A5" w:rsidRPr="007C1C1B" w:rsidRDefault="009506A5" w:rsidP="009506A5">
            <w:pPr>
              <w:pStyle w:val="CovTableText"/>
              <w:snapToGrid w:val="0"/>
              <w:ind w:left="360" w:hanging="360"/>
              <w:jc w:val="center"/>
              <w:rPr>
                <w:rFonts w:ascii="Microsoft YaHei" w:eastAsia="Microsoft YaHei" w:hAnsi="Microsoft YaHei"/>
                <w:sz w:val="20"/>
              </w:rPr>
            </w:pPr>
          </w:p>
        </w:tc>
      </w:tr>
      <w:tr w:rsidR="00B86F45" w:rsidRPr="007C1C1B" w:rsidTr="00AF7BA8">
        <w:tc>
          <w:tcPr>
            <w:tcW w:w="6120" w:type="dxa"/>
            <w:tcBorders>
              <w:top w:val="single" w:sz="6" w:space="0" w:color="000000"/>
              <w:left w:val="single" w:sz="6" w:space="0" w:color="000000"/>
              <w:bottom w:val="single" w:sz="6" w:space="0" w:color="000000"/>
            </w:tcBorders>
            <w:shd w:val="clear" w:color="auto" w:fill="F2F2F2"/>
          </w:tcPr>
          <w:p w:rsidR="00B86F45" w:rsidRPr="007C1C1B" w:rsidRDefault="00B86F45" w:rsidP="00B86F45">
            <w:pPr>
              <w:pStyle w:val="Header"/>
              <w:tabs>
                <w:tab w:val="clear" w:pos="4320"/>
                <w:tab w:val="clear" w:pos="8640"/>
              </w:tabs>
              <w:snapToGrid w:val="0"/>
              <w:spacing w:before="60" w:after="60"/>
              <w:rPr>
                <w:rFonts w:ascii="Microsoft YaHei" w:eastAsia="Microsoft YaHei" w:hAnsi="Microsoft YaHei" w:cs="Arial"/>
                <w:b/>
              </w:rPr>
            </w:pPr>
            <w:r w:rsidRPr="007C1C1B">
              <w:rPr>
                <w:rFonts w:ascii="Microsoft YaHei" w:eastAsia="Microsoft YaHei" w:hAnsi="Microsoft YaHei" w:cs="Arial"/>
                <w:b/>
              </w:rPr>
              <w:t>Project Component : Software</w:t>
            </w:r>
          </w:p>
        </w:tc>
        <w:tc>
          <w:tcPr>
            <w:tcW w:w="2085" w:type="dxa"/>
            <w:tcBorders>
              <w:top w:val="single" w:sz="6" w:space="0" w:color="000000"/>
              <w:left w:val="single" w:sz="6" w:space="0" w:color="000000"/>
              <w:bottom w:val="single" w:sz="6" w:space="0" w:color="000000"/>
              <w:right w:val="single" w:sz="6" w:space="0" w:color="000000"/>
            </w:tcBorders>
            <w:shd w:val="clear" w:color="auto" w:fill="F2F2F2"/>
          </w:tcPr>
          <w:p w:rsidR="00B86F45" w:rsidRPr="007C1C1B" w:rsidRDefault="00B86F45" w:rsidP="00AF7BA8">
            <w:pPr>
              <w:pStyle w:val="Header"/>
              <w:tabs>
                <w:tab w:val="clear" w:pos="4320"/>
                <w:tab w:val="clear" w:pos="8640"/>
              </w:tabs>
              <w:snapToGrid w:val="0"/>
              <w:spacing w:before="60" w:after="60"/>
              <w:jc w:val="center"/>
              <w:rPr>
                <w:rFonts w:ascii="Microsoft YaHei" w:eastAsia="Microsoft YaHei" w:hAnsi="Microsoft YaHei" w:cs="Arial"/>
                <w:b/>
              </w:rPr>
            </w:pPr>
            <w:r w:rsidRPr="007C1C1B">
              <w:rPr>
                <w:rFonts w:ascii="Microsoft YaHei" w:eastAsia="Microsoft YaHei" w:hAnsi="Microsoft YaHei" w:cs="Arial"/>
                <w:b/>
              </w:rPr>
              <w:t>Component Cost</w:t>
            </w:r>
          </w:p>
        </w:tc>
      </w:tr>
      <w:tr w:rsidR="00007453" w:rsidRPr="007C1C1B" w:rsidTr="00AF7BA8">
        <w:tc>
          <w:tcPr>
            <w:tcW w:w="6120" w:type="dxa"/>
            <w:tcBorders>
              <w:top w:val="dotted" w:sz="4" w:space="0" w:color="000000"/>
              <w:left w:val="single" w:sz="6" w:space="0" w:color="000000"/>
              <w:bottom w:val="dotted" w:sz="4" w:space="0" w:color="000000"/>
            </w:tcBorders>
            <w:shd w:val="clear" w:color="auto" w:fill="auto"/>
          </w:tcPr>
          <w:p w:rsidR="00007453" w:rsidRPr="007C1C1B" w:rsidRDefault="00C206DB" w:rsidP="00AF7BA8">
            <w:pPr>
              <w:pStyle w:val="CovTableText"/>
              <w:numPr>
                <w:ilvl w:val="0"/>
                <w:numId w:val="2"/>
              </w:numPr>
              <w:snapToGrid w:val="0"/>
              <w:rPr>
                <w:rFonts w:ascii="Microsoft YaHei" w:eastAsia="Microsoft YaHei" w:hAnsi="Microsoft YaHei"/>
                <w:sz w:val="20"/>
              </w:rPr>
            </w:pPr>
            <w:r w:rsidRPr="007C1C1B">
              <w:rPr>
                <w:rFonts w:ascii="Microsoft YaHei" w:eastAsia="Microsoft YaHei" w:hAnsi="Microsoft YaHei"/>
                <w:sz w:val="20"/>
              </w:rPr>
              <w:t>TBC on the project requirements</w:t>
            </w:r>
          </w:p>
        </w:tc>
        <w:tc>
          <w:tcPr>
            <w:tcW w:w="2085" w:type="dxa"/>
            <w:tcBorders>
              <w:top w:val="dotted" w:sz="4" w:space="0" w:color="000000"/>
              <w:left w:val="single" w:sz="6" w:space="0" w:color="000000"/>
              <w:bottom w:val="dotted" w:sz="4" w:space="0" w:color="000000"/>
              <w:right w:val="single" w:sz="6" w:space="0" w:color="000000"/>
            </w:tcBorders>
            <w:shd w:val="clear" w:color="auto" w:fill="auto"/>
          </w:tcPr>
          <w:p w:rsidR="00007453" w:rsidRPr="007C1C1B" w:rsidRDefault="00007453" w:rsidP="00AF7BA8">
            <w:pPr>
              <w:pStyle w:val="CovTableText"/>
              <w:snapToGrid w:val="0"/>
              <w:ind w:left="360" w:hanging="360"/>
              <w:jc w:val="center"/>
              <w:rPr>
                <w:rFonts w:ascii="Microsoft YaHei" w:eastAsia="Microsoft YaHei" w:hAnsi="Microsoft YaHei"/>
                <w:sz w:val="20"/>
              </w:rPr>
            </w:pPr>
          </w:p>
        </w:tc>
      </w:tr>
      <w:tr w:rsidR="00007453" w:rsidRPr="007C1C1B" w:rsidTr="00AF7BA8">
        <w:tc>
          <w:tcPr>
            <w:tcW w:w="6120" w:type="dxa"/>
            <w:tcBorders>
              <w:top w:val="dotted" w:sz="4" w:space="0" w:color="000000"/>
              <w:left w:val="single" w:sz="6" w:space="0" w:color="000000"/>
              <w:bottom w:val="single" w:sz="6" w:space="0" w:color="000000"/>
            </w:tcBorders>
            <w:shd w:val="clear" w:color="auto" w:fill="auto"/>
          </w:tcPr>
          <w:p w:rsidR="00007453" w:rsidRPr="007C1C1B" w:rsidRDefault="00007453" w:rsidP="00AF7BA8">
            <w:pPr>
              <w:pStyle w:val="Header"/>
              <w:tabs>
                <w:tab w:val="clear" w:pos="4320"/>
                <w:tab w:val="clear" w:pos="8640"/>
                <w:tab w:val="left" w:pos="360"/>
              </w:tabs>
              <w:snapToGrid w:val="0"/>
              <w:spacing w:before="60" w:after="60"/>
              <w:rPr>
                <w:rFonts w:ascii="Microsoft YaHei" w:eastAsia="Microsoft YaHei" w:hAnsi="Microsoft YaHei" w:cs="Arial"/>
                <w:b/>
                <w:sz w:val="24"/>
                <w:szCs w:val="24"/>
              </w:rPr>
            </w:pPr>
            <w:r w:rsidRPr="007C1C1B">
              <w:rPr>
                <w:rFonts w:ascii="Microsoft YaHei" w:eastAsia="Microsoft YaHei" w:hAnsi="Microsoft YaHei" w:cs="Arial"/>
                <w:b/>
                <w:sz w:val="24"/>
                <w:szCs w:val="24"/>
              </w:rPr>
              <w:t>Total</w:t>
            </w:r>
          </w:p>
        </w:tc>
        <w:tc>
          <w:tcPr>
            <w:tcW w:w="2085" w:type="dxa"/>
            <w:tcBorders>
              <w:top w:val="dotted" w:sz="4" w:space="0" w:color="000000"/>
              <w:left w:val="single" w:sz="6" w:space="0" w:color="000000"/>
              <w:bottom w:val="single" w:sz="6" w:space="0" w:color="000000"/>
              <w:right w:val="single" w:sz="6" w:space="0" w:color="000000"/>
            </w:tcBorders>
            <w:shd w:val="clear" w:color="auto" w:fill="auto"/>
          </w:tcPr>
          <w:p w:rsidR="00007453" w:rsidRPr="007C1C1B" w:rsidRDefault="00007453" w:rsidP="00AF7BA8">
            <w:pPr>
              <w:pStyle w:val="CovTableText"/>
              <w:snapToGrid w:val="0"/>
              <w:jc w:val="center"/>
              <w:rPr>
                <w:rFonts w:ascii="Microsoft YaHei" w:eastAsia="Microsoft YaHei" w:hAnsi="Microsoft YaHei"/>
                <w:b/>
                <w:sz w:val="24"/>
                <w:szCs w:val="24"/>
              </w:rPr>
            </w:pPr>
          </w:p>
        </w:tc>
      </w:tr>
    </w:tbl>
    <w:p w:rsidR="00007453" w:rsidRPr="007C1C1B" w:rsidRDefault="00007453">
      <w:pPr>
        <w:pStyle w:val="NoSpacing"/>
        <w:rPr>
          <w:rFonts w:ascii="Microsoft YaHei" w:eastAsia="Microsoft YaHei" w:hAnsi="Microsoft YaHei" w:cs="Times New Roman"/>
          <w:sz w:val="24"/>
          <w:szCs w:val="24"/>
        </w:rPr>
      </w:pPr>
    </w:p>
    <w:p w:rsidR="00397CC9" w:rsidRDefault="00397CC9">
      <w:pPr>
        <w:pStyle w:val="NoSpacing"/>
        <w:rPr>
          <w:rFonts w:ascii="Microsoft YaHei" w:eastAsia="Microsoft YaHei" w:hAnsi="Microsoft YaHei" w:cs="Times New Roman"/>
          <w:sz w:val="24"/>
          <w:szCs w:val="24"/>
        </w:rPr>
      </w:pPr>
    </w:p>
    <w:p w:rsidR="00F21B4B" w:rsidRPr="007C1C1B" w:rsidRDefault="002A03CE">
      <w:pPr>
        <w:pStyle w:val="Heading1"/>
        <w:jc w:val="left"/>
        <w:rPr>
          <w:rFonts w:ascii="Microsoft YaHei" w:eastAsia="Microsoft YaHei" w:hAnsi="Microsoft YaHei"/>
          <w:smallCaps/>
          <w:sz w:val="32"/>
          <w:szCs w:val="32"/>
          <w:u w:val="single"/>
        </w:rPr>
      </w:pPr>
      <w:bookmarkStart w:id="15" w:name="__RefHeading__29_1089496885"/>
      <w:bookmarkEnd w:id="15"/>
      <w:r w:rsidRPr="007C1C1B">
        <w:rPr>
          <w:rFonts w:ascii="Microsoft YaHei" w:eastAsia="Microsoft YaHei" w:hAnsi="Microsoft YaHei"/>
          <w:smallCaps/>
          <w:sz w:val="32"/>
          <w:szCs w:val="32"/>
          <w:u w:val="single"/>
        </w:rPr>
        <w:t>Project Approval Requirements</w:t>
      </w:r>
    </w:p>
    <w:p w:rsidR="00F21B4B" w:rsidRPr="007C1C1B" w:rsidRDefault="00F21B4B">
      <w:pPr>
        <w:pStyle w:val="NoSpacing"/>
        <w:rPr>
          <w:rFonts w:ascii="Microsoft YaHei" w:eastAsia="Microsoft YaHei" w:hAnsi="Microsoft YaHei" w:cs="Times New Roman"/>
          <w:sz w:val="24"/>
          <w:szCs w:val="24"/>
        </w:rPr>
      </w:pPr>
    </w:p>
    <w:p w:rsidR="007C1C1B" w:rsidRDefault="002A03CE" w:rsidP="006937CA">
      <w:pPr>
        <w:pStyle w:val="NoSpacing"/>
        <w:jc w:val="both"/>
        <w:rPr>
          <w:rFonts w:ascii="Microsoft YaHei" w:eastAsia="Microsoft YaHei" w:hAnsi="Microsoft YaHei" w:cs="Times New Roman"/>
          <w:sz w:val="24"/>
          <w:szCs w:val="24"/>
        </w:rPr>
      </w:pPr>
      <w:r w:rsidRPr="007C1C1B">
        <w:rPr>
          <w:rFonts w:ascii="Microsoft YaHei" w:eastAsia="Microsoft YaHei" w:hAnsi="Microsoft YaHei" w:cs="Times New Roman"/>
          <w:sz w:val="24"/>
          <w:szCs w:val="24"/>
        </w:rPr>
        <w:t xml:space="preserve">Success for the </w:t>
      </w:r>
      <w:r w:rsidR="00474378" w:rsidRPr="007C1C1B">
        <w:rPr>
          <w:rFonts w:ascii="Microsoft YaHei" w:eastAsia="Microsoft YaHei" w:hAnsi="Microsoft YaHei" w:cs="Times New Roman"/>
          <w:sz w:val="24"/>
          <w:szCs w:val="24"/>
        </w:rPr>
        <w:t>Rent-A-Drive</w:t>
      </w:r>
      <w:r w:rsidRPr="007C1C1B">
        <w:rPr>
          <w:rFonts w:ascii="Microsoft YaHei" w:eastAsia="Microsoft YaHei" w:hAnsi="Microsoft YaHei" w:cs="Times New Roman"/>
          <w:sz w:val="24"/>
          <w:szCs w:val="24"/>
        </w:rPr>
        <w:t xml:space="preserve"> project will be achieved when a fully tested </w:t>
      </w:r>
      <w:r w:rsidR="00474378" w:rsidRPr="007C1C1B">
        <w:rPr>
          <w:rFonts w:ascii="Microsoft YaHei" w:eastAsia="Microsoft YaHei" w:hAnsi="Microsoft YaHei" w:cs="Times New Roman"/>
          <w:sz w:val="24"/>
          <w:szCs w:val="24"/>
        </w:rPr>
        <w:t>and functional car rental management system is available</w:t>
      </w:r>
      <w:r w:rsidRPr="007C1C1B">
        <w:rPr>
          <w:rFonts w:ascii="Microsoft YaHei" w:eastAsia="Microsoft YaHei" w:hAnsi="Microsoft YaHei" w:cs="Times New Roman"/>
          <w:sz w:val="24"/>
          <w:szCs w:val="24"/>
        </w:rPr>
        <w:t xml:space="preserve">, and all technical documentation, is fully deployed </w:t>
      </w:r>
      <w:r w:rsidR="00474378" w:rsidRPr="007C1C1B">
        <w:rPr>
          <w:rFonts w:ascii="Microsoft YaHei" w:eastAsia="Microsoft YaHei" w:hAnsi="Microsoft YaHei" w:cs="Times New Roman"/>
          <w:sz w:val="24"/>
          <w:szCs w:val="24"/>
        </w:rPr>
        <w:t xml:space="preserve">to the client </w:t>
      </w:r>
      <w:r w:rsidRPr="007C1C1B">
        <w:rPr>
          <w:rFonts w:ascii="Microsoft YaHei" w:eastAsia="Microsoft YaHei" w:hAnsi="Microsoft YaHei" w:cs="Times New Roman"/>
          <w:sz w:val="24"/>
          <w:szCs w:val="24"/>
        </w:rPr>
        <w:t xml:space="preserve">within the time and cost constraints indicated in this charter.  Additionally, this measure of success must include a recommendation list for future security considerations as we fully anticipate the necessity of this solution to evolve in order to prevent future threats. Success will be determined by the Project Sponsor, </w:t>
      </w:r>
      <w:r w:rsidR="00E03081">
        <w:rPr>
          <w:rFonts w:ascii="Microsoft YaHei" w:eastAsia="Microsoft YaHei" w:hAnsi="Microsoft YaHei" w:cs="Times New Roman"/>
          <w:sz w:val="24"/>
          <w:szCs w:val="24"/>
        </w:rPr>
        <w:t xml:space="preserve">Mrs. </w:t>
      </w:r>
      <w:proofErr w:type="spellStart"/>
      <w:r w:rsidR="00E03081">
        <w:rPr>
          <w:rFonts w:ascii="Microsoft YaHei" w:eastAsia="Microsoft YaHei" w:hAnsi="Microsoft YaHei" w:cs="Times New Roman"/>
          <w:sz w:val="24"/>
          <w:szCs w:val="24"/>
        </w:rPr>
        <w:t>Leoni</w:t>
      </w:r>
      <w:proofErr w:type="spellEnd"/>
      <w:r w:rsidR="00E03081">
        <w:rPr>
          <w:rFonts w:ascii="Microsoft YaHei" w:eastAsia="Microsoft YaHei" w:hAnsi="Microsoft YaHei" w:cs="Times New Roman"/>
          <w:sz w:val="24"/>
          <w:szCs w:val="24"/>
        </w:rPr>
        <w:t xml:space="preserve"> </w:t>
      </w:r>
      <w:proofErr w:type="spellStart"/>
      <w:r w:rsidR="00E03081">
        <w:rPr>
          <w:rFonts w:ascii="Microsoft YaHei" w:eastAsia="Microsoft YaHei" w:hAnsi="Microsoft YaHei" w:cs="Times New Roman"/>
          <w:sz w:val="24"/>
          <w:szCs w:val="24"/>
        </w:rPr>
        <w:t>Mullett</w:t>
      </w:r>
      <w:proofErr w:type="spellEnd"/>
      <w:r w:rsidRPr="007C1C1B">
        <w:rPr>
          <w:rFonts w:ascii="Microsoft YaHei" w:eastAsia="Microsoft YaHei" w:hAnsi="Microsoft YaHei" w:cs="Times New Roman"/>
          <w:sz w:val="24"/>
          <w:szCs w:val="24"/>
        </w:rPr>
        <w:t>, who will also authorize completion of the project.</w:t>
      </w:r>
    </w:p>
    <w:p w:rsidR="007C1C1B" w:rsidRDefault="007C1C1B">
      <w:pPr>
        <w:pStyle w:val="NoSpacing"/>
        <w:rPr>
          <w:rFonts w:ascii="Microsoft YaHei" w:eastAsia="Microsoft YaHei" w:hAnsi="Microsoft YaHei" w:cs="Times New Roman"/>
          <w:sz w:val="24"/>
          <w:szCs w:val="24"/>
        </w:rPr>
      </w:pPr>
    </w:p>
    <w:p w:rsidR="007C1C1B" w:rsidRDefault="007C1C1B">
      <w:pPr>
        <w:pStyle w:val="NoSpacing"/>
        <w:rPr>
          <w:rFonts w:ascii="Microsoft YaHei" w:eastAsia="Microsoft YaHei" w:hAnsi="Microsoft YaHei" w:cs="Times New Roman"/>
          <w:sz w:val="24"/>
          <w:szCs w:val="24"/>
        </w:rPr>
      </w:pPr>
    </w:p>
    <w:p w:rsidR="007C1C1B" w:rsidRDefault="007C1C1B">
      <w:pPr>
        <w:pStyle w:val="NoSpacing"/>
        <w:rPr>
          <w:rFonts w:ascii="Microsoft YaHei" w:eastAsia="Microsoft YaHei" w:hAnsi="Microsoft YaHei" w:cs="Times New Roman"/>
          <w:sz w:val="24"/>
          <w:szCs w:val="24"/>
        </w:rPr>
      </w:pPr>
    </w:p>
    <w:p w:rsidR="007C1C1B" w:rsidRDefault="007C1C1B">
      <w:pPr>
        <w:pStyle w:val="NoSpacing"/>
        <w:rPr>
          <w:rFonts w:ascii="Microsoft YaHei" w:eastAsia="Microsoft YaHei" w:hAnsi="Microsoft YaHei" w:cs="Times New Roman"/>
          <w:sz w:val="24"/>
          <w:szCs w:val="24"/>
        </w:rPr>
      </w:pPr>
    </w:p>
    <w:p w:rsidR="005E65FD" w:rsidRPr="007C1C1B" w:rsidRDefault="004C3CF4" w:rsidP="004C3CF4">
      <w:pPr>
        <w:suppressAutoHyphens w:val="0"/>
        <w:rPr>
          <w:rFonts w:ascii="Microsoft YaHei" w:eastAsia="Microsoft YaHei" w:hAnsi="Microsoft YaHei"/>
          <w:sz w:val="24"/>
          <w:szCs w:val="24"/>
        </w:rPr>
      </w:pPr>
      <w:r>
        <w:rPr>
          <w:rFonts w:ascii="Microsoft YaHei" w:eastAsia="Microsoft YaHei" w:hAnsi="Microsoft YaHei"/>
          <w:sz w:val="24"/>
          <w:szCs w:val="24"/>
        </w:rPr>
        <w:br w:type="page"/>
      </w:r>
    </w:p>
    <w:p w:rsidR="00F21B4B" w:rsidRPr="007C1C1B" w:rsidRDefault="002A03CE">
      <w:pPr>
        <w:pStyle w:val="Heading1"/>
        <w:jc w:val="left"/>
        <w:rPr>
          <w:rFonts w:ascii="Microsoft YaHei" w:eastAsia="Microsoft YaHei" w:hAnsi="Microsoft YaHei"/>
          <w:smallCaps/>
          <w:sz w:val="32"/>
          <w:szCs w:val="32"/>
          <w:u w:val="single"/>
        </w:rPr>
      </w:pPr>
      <w:bookmarkStart w:id="16" w:name="__RefHeading__31_1089496885"/>
      <w:bookmarkEnd w:id="16"/>
      <w:r w:rsidRPr="007C1C1B">
        <w:rPr>
          <w:rFonts w:ascii="Microsoft YaHei" w:eastAsia="Microsoft YaHei" w:hAnsi="Microsoft YaHei"/>
          <w:smallCaps/>
          <w:sz w:val="32"/>
          <w:szCs w:val="32"/>
          <w:u w:val="single"/>
        </w:rPr>
        <w:lastRenderedPageBreak/>
        <w:t>Project Manager</w:t>
      </w:r>
    </w:p>
    <w:p w:rsidR="00397CC9" w:rsidRPr="007C1C1B" w:rsidRDefault="00397CC9">
      <w:pPr>
        <w:pStyle w:val="NoSpacing"/>
        <w:rPr>
          <w:rFonts w:ascii="Microsoft YaHei" w:eastAsia="Microsoft YaHei" w:hAnsi="Microsoft YaHei" w:cs="Times New Roman"/>
          <w:sz w:val="24"/>
          <w:szCs w:val="24"/>
        </w:rPr>
      </w:pPr>
    </w:p>
    <w:p w:rsidR="00D75495" w:rsidRPr="007C1C1B" w:rsidRDefault="00E01424" w:rsidP="00FC5E71">
      <w:pPr>
        <w:pStyle w:val="NoSpacing"/>
        <w:jc w:val="both"/>
        <w:rPr>
          <w:rFonts w:ascii="Microsoft YaHei" w:eastAsia="Microsoft YaHei" w:hAnsi="Microsoft YaHei" w:cs="Times New Roman"/>
          <w:sz w:val="24"/>
          <w:szCs w:val="24"/>
        </w:rPr>
      </w:pPr>
      <w:r w:rsidRPr="007C1C1B">
        <w:rPr>
          <w:rFonts w:ascii="Microsoft YaHei" w:eastAsia="Microsoft YaHei" w:hAnsi="Microsoft YaHei" w:cs="Times New Roman"/>
          <w:sz w:val="24"/>
          <w:szCs w:val="24"/>
        </w:rPr>
        <w:t xml:space="preserve">Mr. Tom </w:t>
      </w:r>
      <w:proofErr w:type="spellStart"/>
      <w:r w:rsidRPr="007C1C1B">
        <w:rPr>
          <w:rFonts w:ascii="Microsoft YaHei" w:eastAsia="Microsoft YaHei" w:hAnsi="Microsoft YaHei" w:cs="Times New Roman"/>
          <w:sz w:val="24"/>
          <w:szCs w:val="24"/>
        </w:rPr>
        <w:t>Zimba</w:t>
      </w:r>
      <w:proofErr w:type="spellEnd"/>
      <w:r w:rsidR="002A03CE" w:rsidRPr="007C1C1B">
        <w:rPr>
          <w:rFonts w:ascii="Microsoft YaHei" w:eastAsia="Microsoft YaHei" w:hAnsi="Microsoft YaHei" w:cs="Times New Roman"/>
          <w:sz w:val="24"/>
          <w:szCs w:val="24"/>
        </w:rPr>
        <w:t xml:space="preserve"> is named Project Manager for the duration of the </w:t>
      </w:r>
      <w:r w:rsidRPr="007C1C1B">
        <w:rPr>
          <w:rFonts w:ascii="Microsoft YaHei" w:eastAsia="Microsoft YaHei" w:hAnsi="Microsoft YaHei" w:cs="Times New Roman"/>
          <w:sz w:val="24"/>
          <w:szCs w:val="24"/>
        </w:rPr>
        <w:t>Rent-A-Drive</w:t>
      </w:r>
      <w:r w:rsidR="002A03CE" w:rsidRPr="007C1C1B">
        <w:rPr>
          <w:rFonts w:ascii="Microsoft YaHei" w:eastAsia="Microsoft YaHei" w:hAnsi="Microsoft YaHei" w:cs="Times New Roman"/>
          <w:sz w:val="24"/>
          <w:szCs w:val="24"/>
        </w:rPr>
        <w:t xml:space="preserve"> Project.  Mr. </w:t>
      </w:r>
      <w:proofErr w:type="spellStart"/>
      <w:r w:rsidR="00057EF4" w:rsidRPr="007C1C1B">
        <w:rPr>
          <w:rFonts w:ascii="Microsoft YaHei" w:eastAsia="Microsoft YaHei" w:hAnsi="Microsoft YaHei" w:cs="Times New Roman"/>
          <w:sz w:val="24"/>
          <w:szCs w:val="24"/>
        </w:rPr>
        <w:t>Zimba’s</w:t>
      </w:r>
      <w:proofErr w:type="spellEnd"/>
      <w:r w:rsidR="002A03CE" w:rsidRPr="007C1C1B">
        <w:rPr>
          <w:rFonts w:ascii="Microsoft YaHei" w:eastAsia="Microsoft YaHei" w:hAnsi="Microsoft YaHei" w:cs="Times New Roman"/>
          <w:sz w:val="24"/>
          <w:szCs w:val="24"/>
        </w:rPr>
        <w:t xml:space="preserve"> responsibility is to manage all project tasks, scheduling, and communication regarding the project</w:t>
      </w:r>
      <w:r w:rsidR="00110346" w:rsidRPr="007C1C1B">
        <w:rPr>
          <w:rFonts w:ascii="Microsoft YaHei" w:eastAsia="Microsoft YaHei" w:hAnsi="Microsoft YaHei" w:cs="Times New Roman"/>
          <w:sz w:val="24"/>
          <w:szCs w:val="24"/>
        </w:rPr>
        <w:t xml:space="preserve"> </w:t>
      </w:r>
      <w:r w:rsidR="00110346" w:rsidRPr="007C1C1B">
        <w:rPr>
          <w:rFonts w:ascii="Microsoft YaHei" w:eastAsia="Microsoft YaHei" w:hAnsi="Microsoft YaHei" w:cs="Arial"/>
          <w:sz w:val="24"/>
          <w:szCs w:val="24"/>
        </w:rPr>
        <w:t xml:space="preserve">with management and Nelspruit Safari Rentals, </w:t>
      </w:r>
      <w:proofErr w:type="spellStart"/>
      <w:r w:rsidR="00110346" w:rsidRPr="007C1C1B">
        <w:rPr>
          <w:rFonts w:ascii="Microsoft YaHei" w:eastAsia="Microsoft YaHei" w:hAnsi="Microsoft YaHei" w:cs="Arial"/>
          <w:sz w:val="24"/>
          <w:szCs w:val="24"/>
        </w:rPr>
        <w:t>organise</w:t>
      </w:r>
      <w:proofErr w:type="spellEnd"/>
      <w:r w:rsidR="00110346" w:rsidRPr="007C1C1B">
        <w:rPr>
          <w:rFonts w:ascii="Microsoft YaHei" w:eastAsia="Microsoft YaHei" w:hAnsi="Microsoft YaHei" w:cs="Arial"/>
          <w:sz w:val="24"/>
          <w:szCs w:val="24"/>
        </w:rPr>
        <w:t xml:space="preserve"> and control activities with project members so that Rent-A-Drive is completed as successfully as possible in spite of all the risks</w:t>
      </w:r>
      <w:proofErr w:type="gramStart"/>
      <w:r w:rsidR="00110346" w:rsidRPr="007C1C1B">
        <w:rPr>
          <w:rFonts w:ascii="Microsoft YaHei" w:eastAsia="Microsoft YaHei" w:hAnsi="Microsoft YaHei" w:cs="Arial"/>
          <w:sz w:val="24"/>
          <w:szCs w:val="24"/>
        </w:rPr>
        <w:t>.</w:t>
      </w:r>
      <w:r w:rsidR="002A03CE" w:rsidRPr="007C1C1B">
        <w:rPr>
          <w:rFonts w:ascii="Microsoft YaHei" w:eastAsia="Microsoft YaHei" w:hAnsi="Microsoft YaHei" w:cs="Times New Roman"/>
          <w:sz w:val="24"/>
          <w:szCs w:val="24"/>
        </w:rPr>
        <w:t>.</w:t>
      </w:r>
      <w:proofErr w:type="gramEnd"/>
      <w:r w:rsidR="002A03CE" w:rsidRPr="007C1C1B">
        <w:rPr>
          <w:rFonts w:ascii="Microsoft YaHei" w:eastAsia="Microsoft YaHei" w:hAnsi="Microsoft YaHei" w:cs="Times New Roman"/>
          <w:sz w:val="24"/>
          <w:szCs w:val="24"/>
        </w:rPr>
        <w:t xml:space="preserve">  His team, consisting of </w:t>
      </w:r>
      <w:r w:rsidR="00EC5A8D" w:rsidRPr="007C1C1B">
        <w:rPr>
          <w:rFonts w:ascii="Microsoft YaHei" w:eastAsia="Microsoft YaHei" w:hAnsi="Microsoft YaHei" w:cs="Times New Roman"/>
          <w:sz w:val="24"/>
          <w:szCs w:val="24"/>
        </w:rPr>
        <w:t>4 programming</w:t>
      </w:r>
      <w:r w:rsidR="002A03CE" w:rsidRPr="007C1C1B">
        <w:rPr>
          <w:rFonts w:ascii="Microsoft YaHei" w:eastAsia="Microsoft YaHei" w:hAnsi="Microsoft YaHei" w:cs="Times New Roman"/>
          <w:sz w:val="24"/>
          <w:szCs w:val="24"/>
        </w:rPr>
        <w:t xml:space="preserve"> specialists</w:t>
      </w:r>
      <w:r w:rsidR="00EC5A8D" w:rsidRPr="007C1C1B">
        <w:rPr>
          <w:rFonts w:ascii="Microsoft YaHei" w:eastAsia="Microsoft YaHei" w:hAnsi="Microsoft YaHei" w:cs="Times New Roman"/>
          <w:sz w:val="24"/>
          <w:szCs w:val="24"/>
        </w:rPr>
        <w:t>, 1 I.T and Admin</w:t>
      </w:r>
      <w:r w:rsidR="002A03CE" w:rsidRPr="007C1C1B">
        <w:rPr>
          <w:rFonts w:ascii="Microsoft YaHei" w:eastAsia="Microsoft YaHei" w:hAnsi="Microsoft YaHei" w:cs="Times New Roman"/>
          <w:sz w:val="24"/>
          <w:szCs w:val="24"/>
        </w:rPr>
        <w:t xml:space="preserve"> and </w:t>
      </w:r>
      <w:r w:rsidR="00EC5A8D" w:rsidRPr="007C1C1B">
        <w:rPr>
          <w:rFonts w:ascii="Microsoft YaHei" w:eastAsia="Microsoft YaHei" w:hAnsi="Microsoft YaHei" w:cs="Times New Roman"/>
          <w:sz w:val="24"/>
          <w:szCs w:val="24"/>
        </w:rPr>
        <w:t>two networking</w:t>
      </w:r>
      <w:r w:rsidR="002A03CE" w:rsidRPr="007C1C1B">
        <w:rPr>
          <w:rFonts w:ascii="Microsoft YaHei" w:eastAsia="Microsoft YaHei" w:hAnsi="Microsoft YaHei" w:cs="Times New Roman"/>
          <w:sz w:val="24"/>
          <w:szCs w:val="24"/>
        </w:rPr>
        <w:t xml:space="preserve"> specialist</w:t>
      </w:r>
      <w:r w:rsidR="00EC5A8D" w:rsidRPr="007C1C1B">
        <w:rPr>
          <w:rFonts w:ascii="Microsoft YaHei" w:eastAsia="Microsoft YaHei" w:hAnsi="Microsoft YaHei" w:cs="Times New Roman"/>
          <w:sz w:val="24"/>
          <w:szCs w:val="24"/>
        </w:rPr>
        <w:t>s</w:t>
      </w:r>
      <w:r w:rsidR="002A03CE" w:rsidRPr="007C1C1B">
        <w:rPr>
          <w:rFonts w:ascii="Microsoft YaHei" w:eastAsia="Microsoft YaHei" w:hAnsi="Microsoft YaHei" w:cs="Times New Roman"/>
          <w:sz w:val="24"/>
          <w:szCs w:val="24"/>
        </w:rPr>
        <w:t xml:space="preserve"> will be </w:t>
      </w:r>
      <w:r w:rsidR="00EC5A8D" w:rsidRPr="007C1C1B">
        <w:rPr>
          <w:rFonts w:ascii="Microsoft YaHei" w:eastAsia="Microsoft YaHei" w:hAnsi="Microsoft YaHei" w:cs="Times New Roman"/>
          <w:sz w:val="24"/>
          <w:szCs w:val="24"/>
        </w:rPr>
        <w:t>making the project a success</w:t>
      </w:r>
      <w:r w:rsidR="002A03CE" w:rsidRPr="007C1C1B">
        <w:rPr>
          <w:rFonts w:ascii="Microsoft YaHei" w:eastAsia="Microsoft YaHei" w:hAnsi="Microsoft YaHei" w:cs="Times New Roman"/>
          <w:sz w:val="24"/>
          <w:szCs w:val="24"/>
        </w:rPr>
        <w:t xml:space="preserve">.  Mr. </w:t>
      </w:r>
      <w:proofErr w:type="spellStart"/>
      <w:r w:rsidR="00EC5A8D" w:rsidRPr="007C1C1B">
        <w:rPr>
          <w:rFonts w:ascii="Microsoft YaHei" w:eastAsia="Microsoft YaHei" w:hAnsi="Microsoft YaHei" w:cs="Times New Roman"/>
          <w:sz w:val="24"/>
          <w:szCs w:val="24"/>
        </w:rPr>
        <w:t>Zimba</w:t>
      </w:r>
      <w:proofErr w:type="spellEnd"/>
      <w:r w:rsidR="002A03CE" w:rsidRPr="007C1C1B">
        <w:rPr>
          <w:rFonts w:ascii="Microsoft YaHei" w:eastAsia="Microsoft YaHei" w:hAnsi="Microsoft YaHei" w:cs="Times New Roman"/>
          <w:sz w:val="24"/>
          <w:szCs w:val="24"/>
        </w:rPr>
        <w:t xml:space="preserve"> will coordinate all resource requirements through the </w:t>
      </w:r>
      <w:r w:rsidR="00EC5A8D" w:rsidRPr="007C1C1B">
        <w:rPr>
          <w:rFonts w:ascii="Microsoft YaHei" w:eastAsia="Microsoft YaHei" w:hAnsi="Microsoft YaHei" w:cs="Times New Roman"/>
          <w:sz w:val="24"/>
          <w:szCs w:val="24"/>
        </w:rPr>
        <w:t>ILT Academic Coordinator</w:t>
      </w:r>
      <w:r w:rsidR="002A03CE" w:rsidRPr="007C1C1B">
        <w:rPr>
          <w:rFonts w:ascii="Microsoft YaHei" w:eastAsia="Microsoft YaHei" w:hAnsi="Microsoft YaHei" w:cs="Times New Roman"/>
          <w:sz w:val="24"/>
          <w:szCs w:val="24"/>
        </w:rPr>
        <w:t xml:space="preserve">, </w:t>
      </w:r>
      <w:r w:rsidR="00EC5A8D" w:rsidRPr="007C1C1B">
        <w:rPr>
          <w:rFonts w:ascii="Microsoft YaHei" w:eastAsia="Microsoft YaHei" w:hAnsi="Microsoft YaHei" w:cs="Times New Roman"/>
          <w:sz w:val="24"/>
          <w:szCs w:val="24"/>
        </w:rPr>
        <w:t xml:space="preserve">Mr. Piet </w:t>
      </w:r>
      <w:proofErr w:type="spellStart"/>
      <w:r w:rsidR="00EC5A8D" w:rsidRPr="007C1C1B">
        <w:rPr>
          <w:rFonts w:ascii="Microsoft YaHei" w:eastAsia="Microsoft YaHei" w:hAnsi="Microsoft YaHei" w:cs="Times New Roman"/>
          <w:sz w:val="24"/>
          <w:szCs w:val="24"/>
        </w:rPr>
        <w:t>Smit</w:t>
      </w:r>
      <w:proofErr w:type="spellEnd"/>
      <w:r w:rsidR="002A03CE" w:rsidRPr="007C1C1B">
        <w:rPr>
          <w:rFonts w:ascii="Microsoft YaHei" w:eastAsia="Microsoft YaHei" w:hAnsi="Microsoft YaHei" w:cs="Times New Roman"/>
          <w:sz w:val="24"/>
          <w:szCs w:val="24"/>
        </w:rPr>
        <w:t xml:space="preserve">.  Mr. </w:t>
      </w:r>
      <w:proofErr w:type="spellStart"/>
      <w:r w:rsidR="00EC5A8D" w:rsidRPr="007C1C1B">
        <w:rPr>
          <w:rFonts w:ascii="Microsoft YaHei" w:eastAsia="Microsoft YaHei" w:hAnsi="Microsoft YaHei" w:cs="Times New Roman"/>
          <w:sz w:val="24"/>
          <w:szCs w:val="24"/>
        </w:rPr>
        <w:t>Zimba</w:t>
      </w:r>
      <w:proofErr w:type="spellEnd"/>
      <w:r w:rsidR="002A03CE" w:rsidRPr="007C1C1B">
        <w:rPr>
          <w:rFonts w:ascii="Microsoft YaHei" w:eastAsia="Microsoft YaHei" w:hAnsi="Microsoft YaHei" w:cs="Times New Roman"/>
          <w:sz w:val="24"/>
          <w:szCs w:val="24"/>
        </w:rPr>
        <w:t xml:space="preserve"> is authorized to approve all budget expenditures up to, and including, the allocated budget amounts.  Any additional funding must be requested through the Project Sponsor, </w:t>
      </w:r>
      <w:r w:rsidR="00EC5A8D" w:rsidRPr="007C1C1B">
        <w:rPr>
          <w:rFonts w:ascii="Microsoft YaHei" w:eastAsia="Microsoft YaHei" w:hAnsi="Microsoft YaHei" w:cs="Times New Roman"/>
          <w:sz w:val="24"/>
          <w:szCs w:val="24"/>
        </w:rPr>
        <w:t xml:space="preserve">Mrs. </w:t>
      </w:r>
      <w:proofErr w:type="spellStart"/>
      <w:r w:rsidR="00EC5A8D" w:rsidRPr="007C1C1B">
        <w:rPr>
          <w:rFonts w:ascii="Microsoft YaHei" w:eastAsia="Microsoft YaHei" w:hAnsi="Microsoft YaHei" w:cs="Times New Roman"/>
          <w:sz w:val="24"/>
          <w:szCs w:val="24"/>
        </w:rPr>
        <w:t>Leoni</w:t>
      </w:r>
      <w:proofErr w:type="spellEnd"/>
      <w:r w:rsidR="00EC5A8D" w:rsidRPr="007C1C1B">
        <w:rPr>
          <w:rFonts w:ascii="Microsoft YaHei" w:eastAsia="Microsoft YaHei" w:hAnsi="Microsoft YaHei" w:cs="Times New Roman"/>
          <w:sz w:val="24"/>
          <w:szCs w:val="24"/>
        </w:rPr>
        <w:t xml:space="preserve"> Mullets</w:t>
      </w:r>
      <w:r w:rsidR="002A03CE" w:rsidRPr="007C1C1B">
        <w:rPr>
          <w:rFonts w:ascii="Microsoft YaHei" w:eastAsia="Microsoft YaHei" w:hAnsi="Microsoft YaHei" w:cs="Times New Roman"/>
          <w:sz w:val="24"/>
          <w:szCs w:val="24"/>
        </w:rPr>
        <w:t xml:space="preserve">.  Mr. </w:t>
      </w:r>
      <w:proofErr w:type="spellStart"/>
      <w:r w:rsidR="00EC5A8D" w:rsidRPr="007C1C1B">
        <w:rPr>
          <w:rFonts w:ascii="Microsoft YaHei" w:eastAsia="Microsoft YaHei" w:hAnsi="Microsoft YaHei" w:cs="Times New Roman"/>
          <w:sz w:val="24"/>
          <w:szCs w:val="24"/>
        </w:rPr>
        <w:t>Zimba</w:t>
      </w:r>
      <w:proofErr w:type="spellEnd"/>
      <w:r w:rsidR="002A03CE" w:rsidRPr="007C1C1B">
        <w:rPr>
          <w:rFonts w:ascii="Microsoft YaHei" w:eastAsia="Microsoft YaHei" w:hAnsi="Microsoft YaHei" w:cs="Times New Roman"/>
          <w:sz w:val="24"/>
          <w:szCs w:val="24"/>
        </w:rPr>
        <w:t xml:space="preserve"> will provide weekly updates to the Project Sponsor.  </w:t>
      </w:r>
      <w:bookmarkStart w:id="17" w:name="__RefHeading__33_1089496885"/>
      <w:bookmarkEnd w:id="17"/>
    </w:p>
    <w:p w:rsidR="00D75495" w:rsidRDefault="00D75495" w:rsidP="00FC5E71">
      <w:pPr>
        <w:pStyle w:val="Heading1"/>
        <w:jc w:val="both"/>
        <w:rPr>
          <w:rFonts w:ascii="Microsoft YaHei" w:eastAsia="Microsoft YaHei" w:hAnsi="Microsoft YaHei"/>
          <w:smallCaps/>
          <w:sz w:val="28"/>
          <w:szCs w:val="28"/>
        </w:rPr>
      </w:pPr>
    </w:p>
    <w:p w:rsidR="007C1C1B" w:rsidRPr="007C1C1B" w:rsidRDefault="007C1C1B" w:rsidP="004C3CF4">
      <w:pPr>
        <w:suppressAutoHyphens w:val="0"/>
      </w:pPr>
      <w:r>
        <w:br w:type="page"/>
      </w:r>
    </w:p>
    <w:p w:rsidR="00F21B4B" w:rsidRPr="007C1C1B" w:rsidRDefault="00E3275D" w:rsidP="00D75495">
      <w:pPr>
        <w:pStyle w:val="Heading1"/>
        <w:jc w:val="left"/>
        <w:rPr>
          <w:rFonts w:ascii="Microsoft YaHei" w:eastAsia="Microsoft YaHei" w:hAnsi="Microsoft YaHei"/>
          <w:smallCaps/>
          <w:sz w:val="32"/>
          <w:szCs w:val="32"/>
          <w:u w:val="single"/>
        </w:rPr>
      </w:pPr>
      <w:r w:rsidRPr="007C1C1B">
        <w:rPr>
          <w:rFonts w:ascii="Microsoft YaHei" w:eastAsia="Microsoft YaHei" w:hAnsi="Microsoft YaHei"/>
          <w:smallCaps/>
          <w:sz w:val="32"/>
          <w:szCs w:val="32"/>
          <w:u w:val="single"/>
        </w:rPr>
        <w:lastRenderedPageBreak/>
        <w:t xml:space="preserve">Project </w:t>
      </w:r>
      <w:r w:rsidR="002A03CE" w:rsidRPr="007C1C1B">
        <w:rPr>
          <w:rFonts w:ascii="Microsoft YaHei" w:eastAsia="Microsoft YaHei" w:hAnsi="Microsoft YaHei"/>
          <w:smallCaps/>
          <w:sz w:val="32"/>
          <w:szCs w:val="32"/>
          <w:u w:val="single"/>
        </w:rPr>
        <w:t>Authorization</w:t>
      </w:r>
    </w:p>
    <w:p w:rsidR="00F21B4B" w:rsidRPr="007C1C1B" w:rsidRDefault="00F21B4B">
      <w:pPr>
        <w:rPr>
          <w:rFonts w:ascii="Microsoft YaHei" w:eastAsia="Microsoft YaHei" w:hAnsi="Microsoft YaHei"/>
        </w:rPr>
      </w:pPr>
    </w:p>
    <w:p w:rsidR="00F21B4B" w:rsidRDefault="00D16B01" w:rsidP="00FC5E71">
      <w:pPr>
        <w:pStyle w:val="Header"/>
        <w:tabs>
          <w:tab w:val="clear" w:pos="4320"/>
          <w:tab w:val="clear" w:pos="8640"/>
        </w:tabs>
        <w:jc w:val="both"/>
        <w:rPr>
          <w:rFonts w:ascii="Microsoft YaHei" w:eastAsia="Microsoft YaHei" w:hAnsi="Microsoft YaHei"/>
          <w:sz w:val="24"/>
        </w:rPr>
      </w:pPr>
      <w:r>
        <w:rPr>
          <w:rFonts w:ascii="Microsoft YaHei" w:eastAsia="Microsoft YaHei" w:hAnsi="Microsoft YaHei"/>
          <w:sz w:val="24"/>
        </w:rPr>
        <w:t xml:space="preserve">For the project to head in the correct course of direction, the following people must be happy with the contents of the project charter and approve the project for completion when it has achieved the objectives listed on this project charter </w:t>
      </w:r>
      <w:proofErr w:type="spellStart"/>
      <w:r>
        <w:rPr>
          <w:rFonts w:ascii="Microsoft YaHei" w:eastAsia="Microsoft YaHei" w:hAnsi="Microsoft YaHei"/>
          <w:sz w:val="24"/>
        </w:rPr>
        <w:t>charter</w:t>
      </w:r>
      <w:proofErr w:type="spellEnd"/>
      <w:r>
        <w:rPr>
          <w:rFonts w:ascii="Microsoft YaHei" w:eastAsia="Microsoft YaHei" w:hAnsi="Microsoft YaHei"/>
          <w:sz w:val="24"/>
        </w:rPr>
        <w:t>.</w:t>
      </w:r>
    </w:p>
    <w:p w:rsidR="00D16B01" w:rsidRPr="007C1C1B" w:rsidRDefault="00D16B01">
      <w:pPr>
        <w:pStyle w:val="Header"/>
        <w:tabs>
          <w:tab w:val="clear" w:pos="4320"/>
          <w:tab w:val="clear" w:pos="8640"/>
        </w:tabs>
        <w:rPr>
          <w:rFonts w:ascii="Microsoft YaHei" w:eastAsia="Microsoft YaHei" w:hAnsi="Microsoft YaHei"/>
          <w:sz w:val="24"/>
        </w:rPr>
      </w:pPr>
    </w:p>
    <w:p w:rsidR="0030289B" w:rsidRPr="007C1C1B" w:rsidRDefault="0030289B">
      <w:pPr>
        <w:pStyle w:val="BodyText"/>
        <w:tabs>
          <w:tab w:val="left" w:leader="underscore" w:pos="5040"/>
          <w:tab w:val="left" w:pos="5760"/>
          <w:tab w:val="left" w:leader="underscore" w:pos="8640"/>
        </w:tabs>
        <w:rPr>
          <w:rFonts w:ascii="Microsoft YaHei" w:eastAsia="Microsoft YaHei" w:hAnsi="Microsoft YaHei"/>
          <w:b/>
          <w:u w:val="single"/>
        </w:rPr>
      </w:pPr>
      <w:r w:rsidRPr="007C1C1B">
        <w:rPr>
          <w:rFonts w:ascii="Microsoft YaHei" w:eastAsia="Microsoft YaHei" w:hAnsi="Microsoft YaHei"/>
          <w:b/>
          <w:u w:val="single"/>
        </w:rPr>
        <w:t xml:space="preserve">Project </w:t>
      </w:r>
      <w:proofErr w:type="gramStart"/>
      <w:r w:rsidRPr="007C1C1B">
        <w:rPr>
          <w:rFonts w:ascii="Microsoft YaHei" w:eastAsia="Microsoft YaHei" w:hAnsi="Microsoft YaHei"/>
          <w:b/>
          <w:u w:val="single"/>
        </w:rPr>
        <w:t>Manager :</w:t>
      </w:r>
      <w:proofErr w:type="gramEnd"/>
    </w:p>
    <w:p w:rsidR="00782E6E" w:rsidRPr="007C1C1B" w:rsidRDefault="00782E6E">
      <w:pPr>
        <w:pStyle w:val="BodyText"/>
        <w:tabs>
          <w:tab w:val="left" w:leader="underscore" w:pos="5040"/>
          <w:tab w:val="left" w:pos="5760"/>
          <w:tab w:val="left" w:leader="underscore" w:pos="8640"/>
        </w:tabs>
        <w:rPr>
          <w:rFonts w:ascii="Microsoft YaHei" w:eastAsia="Microsoft YaHei" w:hAnsi="Microsoft YaHei"/>
        </w:rPr>
      </w:pPr>
    </w:p>
    <w:p w:rsidR="00F21B4B" w:rsidRPr="007C1C1B" w:rsidRDefault="009E2E1E">
      <w:pPr>
        <w:pStyle w:val="BodyText"/>
        <w:tabs>
          <w:tab w:val="left" w:leader="underscore" w:pos="5040"/>
          <w:tab w:val="left" w:pos="5760"/>
          <w:tab w:val="left" w:leader="underscore" w:pos="8640"/>
        </w:tabs>
        <w:rPr>
          <w:rFonts w:ascii="Microsoft YaHei" w:eastAsia="Microsoft YaHei" w:hAnsi="Microsoft YaHei"/>
        </w:rPr>
      </w:pPr>
      <w:r w:rsidRPr="007C1C1B">
        <w:rPr>
          <w:rFonts w:ascii="Microsoft YaHei" w:eastAsia="Microsoft YaHei" w:hAnsi="Microsoft YaHei"/>
        </w:rPr>
        <w:t xml:space="preserve">Mr. </w:t>
      </w:r>
      <w:r w:rsidR="0030289B" w:rsidRPr="007C1C1B">
        <w:rPr>
          <w:rFonts w:ascii="Microsoft YaHei" w:eastAsia="Microsoft YaHei" w:hAnsi="Microsoft YaHei"/>
        </w:rPr>
        <w:t xml:space="preserve">Tom </w:t>
      </w:r>
      <w:proofErr w:type="spellStart"/>
      <w:proofErr w:type="gramStart"/>
      <w:r w:rsidR="0030289B" w:rsidRPr="007C1C1B">
        <w:rPr>
          <w:rFonts w:ascii="Microsoft YaHei" w:eastAsia="Microsoft YaHei" w:hAnsi="Microsoft YaHei"/>
        </w:rPr>
        <w:t>Zimba</w:t>
      </w:r>
      <w:proofErr w:type="spellEnd"/>
      <w:r w:rsidR="005C4AB9" w:rsidRPr="007C1C1B">
        <w:rPr>
          <w:rFonts w:ascii="Microsoft YaHei" w:eastAsia="Microsoft YaHei" w:hAnsi="Microsoft YaHei"/>
        </w:rPr>
        <w:t xml:space="preserve"> :</w:t>
      </w:r>
      <w:proofErr w:type="gramEnd"/>
      <w:r w:rsidR="0030289B" w:rsidRPr="007C1C1B">
        <w:rPr>
          <w:rFonts w:ascii="Microsoft YaHei" w:eastAsia="Microsoft YaHei" w:hAnsi="Microsoft YaHei"/>
        </w:rPr>
        <w:t xml:space="preserve"> </w:t>
      </w:r>
      <w:r w:rsidR="002824C6" w:rsidRPr="007C1C1B">
        <w:rPr>
          <w:rFonts w:ascii="Microsoft YaHei" w:eastAsia="Microsoft YaHei" w:hAnsi="Microsoft YaHei"/>
        </w:rPr>
        <w:t xml:space="preserve">        </w:t>
      </w:r>
      <w:r w:rsidR="00782E6E" w:rsidRPr="007C1C1B">
        <w:rPr>
          <w:rFonts w:ascii="Microsoft YaHei" w:eastAsia="Microsoft YaHei" w:hAnsi="Microsoft YaHei"/>
        </w:rPr>
        <w:t xml:space="preserve">   </w:t>
      </w:r>
      <w:r w:rsidR="002824C6" w:rsidRPr="007C1C1B">
        <w:rPr>
          <w:rFonts w:ascii="Microsoft YaHei" w:eastAsia="Microsoft YaHei" w:hAnsi="Microsoft YaHei"/>
        </w:rPr>
        <w:t xml:space="preserve">    </w:t>
      </w:r>
      <w:r w:rsidR="002A03CE" w:rsidRPr="007C1C1B">
        <w:rPr>
          <w:rFonts w:ascii="Microsoft YaHei" w:eastAsia="Microsoft YaHei" w:hAnsi="Microsoft YaHei"/>
        </w:rPr>
        <w:tab/>
      </w:r>
      <w:r w:rsidR="002A03CE" w:rsidRPr="007C1C1B">
        <w:rPr>
          <w:rFonts w:ascii="Microsoft YaHei" w:eastAsia="Microsoft YaHei" w:hAnsi="Microsoft YaHei"/>
        </w:rPr>
        <w:tab/>
      </w:r>
      <w:r w:rsidR="002A03CE" w:rsidRPr="007C1C1B">
        <w:rPr>
          <w:rFonts w:ascii="Microsoft YaHei" w:eastAsia="Microsoft YaHei" w:hAnsi="Microsoft YaHei"/>
        </w:rPr>
        <w:tab/>
      </w:r>
    </w:p>
    <w:p w:rsidR="00351A46" w:rsidRPr="007C1C1B" w:rsidRDefault="0030289B">
      <w:pPr>
        <w:rPr>
          <w:rFonts w:ascii="Microsoft YaHei" w:eastAsia="Microsoft YaHei" w:hAnsi="Microsoft YaHei"/>
          <w:sz w:val="24"/>
        </w:rPr>
      </w:pP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2824C6" w:rsidRPr="007C1C1B">
        <w:rPr>
          <w:rFonts w:ascii="Microsoft YaHei" w:eastAsia="Microsoft YaHei" w:hAnsi="Microsoft YaHei"/>
          <w:sz w:val="24"/>
        </w:rPr>
        <w:tab/>
      </w:r>
      <w:r w:rsidRPr="007C1C1B">
        <w:rPr>
          <w:rFonts w:ascii="Microsoft YaHei" w:eastAsia="Microsoft YaHei" w:hAnsi="Microsoft YaHei"/>
          <w:sz w:val="24"/>
        </w:rPr>
        <w:t>Signature</w:t>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2824C6" w:rsidRPr="007C1C1B">
        <w:rPr>
          <w:rFonts w:ascii="Microsoft YaHei" w:eastAsia="Microsoft YaHei" w:hAnsi="Microsoft YaHei"/>
          <w:sz w:val="24"/>
        </w:rPr>
        <w:tab/>
      </w:r>
      <w:r w:rsidRPr="007C1C1B">
        <w:rPr>
          <w:rFonts w:ascii="Microsoft YaHei" w:eastAsia="Microsoft YaHei" w:hAnsi="Microsoft YaHei"/>
          <w:sz w:val="24"/>
        </w:rPr>
        <w:t>Date:</w:t>
      </w:r>
    </w:p>
    <w:p w:rsidR="0030289B" w:rsidRPr="007C1C1B" w:rsidRDefault="0030289B">
      <w:pPr>
        <w:rPr>
          <w:rFonts w:ascii="Microsoft YaHei" w:eastAsia="Microsoft YaHei" w:hAnsi="Microsoft YaHei"/>
          <w:sz w:val="24"/>
        </w:rPr>
      </w:pPr>
    </w:p>
    <w:p w:rsidR="0030289B" w:rsidRPr="007C1C1B" w:rsidRDefault="0030289B" w:rsidP="0030289B">
      <w:pPr>
        <w:pStyle w:val="BodyText"/>
        <w:tabs>
          <w:tab w:val="left" w:leader="underscore" w:pos="5040"/>
          <w:tab w:val="left" w:pos="5760"/>
          <w:tab w:val="left" w:leader="underscore" w:pos="8640"/>
        </w:tabs>
        <w:rPr>
          <w:rFonts w:ascii="Microsoft YaHei" w:eastAsia="Microsoft YaHei" w:hAnsi="Microsoft YaHei"/>
          <w:b/>
          <w:u w:val="single"/>
        </w:rPr>
      </w:pPr>
      <w:r w:rsidRPr="007C1C1B">
        <w:rPr>
          <w:rFonts w:ascii="Microsoft YaHei" w:eastAsia="Microsoft YaHei" w:hAnsi="Microsoft YaHei"/>
          <w:b/>
          <w:u w:val="single"/>
        </w:rPr>
        <w:t xml:space="preserve">Project </w:t>
      </w:r>
      <w:proofErr w:type="gramStart"/>
      <w:r w:rsidRPr="007C1C1B">
        <w:rPr>
          <w:rFonts w:ascii="Microsoft YaHei" w:eastAsia="Microsoft YaHei" w:hAnsi="Microsoft YaHei"/>
          <w:b/>
          <w:u w:val="single"/>
        </w:rPr>
        <w:t>Sponsor :</w:t>
      </w:r>
      <w:proofErr w:type="gramEnd"/>
    </w:p>
    <w:p w:rsidR="00782E6E" w:rsidRPr="007C1C1B" w:rsidRDefault="00782E6E" w:rsidP="0030289B">
      <w:pPr>
        <w:pStyle w:val="BodyText"/>
        <w:tabs>
          <w:tab w:val="left" w:leader="underscore" w:pos="5040"/>
          <w:tab w:val="left" w:pos="5760"/>
          <w:tab w:val="left" w:leader="underscore" w:pos="8640"/>
        </w:tabs>
        <w:rPr>
          <w:rFonts w:ascii="Microsoft YaHei" w:eastAsia="Microsoft YaHei" w:hAnsi="Microsoft YaHei"/>
        </w:rPr>
      </w:pPr>
    </w:p>
    <w:p w:rsidR="0030289B" w:rsidRPr="007C1C1B" w:rsidRDefault="009E2E1E" w:rsidP="0030289B">
      <w:pPr>
        <w:pStyle w:val="BodyText"/>
        <w:tabs>
          <w:tab w:val="left" w:leader="underscore" w:pos="5040"/>
          <w:tab w:val="left" w:pos="5760"/>
          <w:tab w:val="left" w:leader="underscore" w:pos="8640"/>
        </w:tabs>
        <w:rPr>
          <w:rFonts w:ascii="Microsoft YaHei" w:eastAsia="Microsoft YaHei" w:hAnsi="Microsoft YaHei"/>
        </w:rPr>
      </w:pPr>
      <w:r w:rsidRPr="007C1C1B">
        <w:rPr>
          <w:rFonts w:ascii="Microsoft YaHei" w:eastAsia="Microsoft YaHei" w:hAnsi="Microsoft YaHei"/>
        </w:rPr>
        <w:t xml:space="preserve">Mrs. </w:t>
      </w:r>
      <w:proofErr w:type="spellStart"/>
      <w:r w:rsidR="006937CA">
        <w:rPr>
          <w:rFonts w:ascii="Microsoft YaHei" w:eastAsia="Microsoft YaHei" w:hAnsi="Microsoft YaHei"/>
        </w:rPr>
        <w:t>Leoni</w:t>
      </w:r>
      <w:proofErr w:type="spellEnd"/>
      <w:r w:rsidR="006937CA">
        <w:rPr>
          <w:rFonts w:ascii="Microsoft YaHei" w:eastAsia="Microsoft YaHei" w:hAnsi="Microsoft YaHei"/>
        </w:rPr>
        <w:t xml:space="preserve"> </w:t>
      </w:r>
      <w:proofErr w:type="spellStart"/>
      <w:proofErr w:type="gramStart"/>
      <w:r w:rsidR="006937CA">
        <w:rPr>
          <w:rFonts w:ascii="Microsoft YaHei" w:eastAsia="Microsoft YaHei" w:hAnsi="Microsoft YaHei"/>
        </w:rPr>
        <w:t>Mullett</w:t>
      </w:r>
      <w:proofErr w:type="spellEnd"/>
      <w:r w:rsidR="005C4AB9" w:rsidRPr="007C1C1B">
        <w:rPr>
          <w:rFonts w:ascii="Microsoft YaHei" w:eastAsia="Microsoft YaHei" w:hAnsi="Microsoft YaHei"/>
        </w:rPr>
        <w:t xml:space="preserve"> :</w:t>
      </w:r>
      <w:proofErr w:type="gramEnd"/>
      <w:r w:rsidR="005C4AB9" w:rsidRPr="007C1C1B">
        <w:rPr>
          <w:rFonts w:ascii="Microsoft YaHei" w:eastAsia="Microsoft YaHei" w:hAnsi="Microsoft YaHei"/>
        </w:rPr>
        <w:t xml:space="preserve"> </w:t>
      </w:r>
      <w:r w:rsidRPr="007C1C1B">
        <w:rPr>
          <w:rFonts w:ascii="Microsoft YaHei" w:eastAsia="Microsoft YaHei" w:hAnsi="Microsoft YaHei"/>
        </w:rPr>
        <w:t xml:space="preserve"> </w:t>
      </w:r>
      <w:r w:rsidR="00782E6E" w:rsidRPr="007C1C1B">
        <w:rPr>
          <w:rFonts w:ascii="Microsoft YaHei" w:eastAsia="Microsoft YaHei" w:hAnsi="Microsoft YaHei"/>
        </w:rPr>
        <w:t xml:space="preserve">   </w:t>
      </w:r>
      <w:r w:rsidRPr="007C1C1B">
        <w:rPr>
          <w:rFonts w:ascii="Microsoft YaHei" w:eastAsia="Microsoft YaHei" w:hAnsi="Microsoft YaHei"/>
        </w:rPr>
        <w:t xml:space="preserve">   </w:t>
      </w:r>
      <w:r w:rsidR="002824C6" w:rsidRPr="007C1C1B">
        <w:rPr>
          <w:rFonts w:ascii="Microsoft YaHei" w:eastAsia="Microsoft YaHei" w:hAnsi="Microsoft YaHei"/>
        </w:rPr>
        <w:t xml:space="preserve">  </w:t>
      </w:r>
      <w:r w:rsidR="0030289B" w:rsidRPr="007C1C1B">
        <w:rPr>
          <w:rFonts w:ascii="Microsoft YaHei" w:eastAsia="Microsoft YaHei" w:hAnsi="Microsoft YaHei"/>
        </w:rPr>
        <w:tab/>
      </w:r>
      <w:r w:rsidR="0030289B" w:rsidRPr="007C1C1B">
        <w:rPr>
          <w:rFonts w:ascii="Microsoft YaHei" w:eastAsia="Microsoft YaHei" w:hAnsi="Microsoft YaHei"/>
        </w:rPr>
        <w:tab/>
      </w:r>
      <w:r w:rsidR="0030289B" w:rsidRPr="007C1C1B">
        <w:rPr>
          <w:rFonts w:ascii="Microsoft YaHei" w:eastAsia="Microsoft YaHei" w:hAnsi="Microsoft YaHei"/>
        </w:rPr>
        <w:tab/>
      </w:r>
    </w:p>
    <w:p w:rsidR="0030289B" w:rsidRPr="007C1C1B" w:rsidRDefault="0030289B" w:rsidP="0030289B">
      <w:pPr>
        <w:rPr>
          <w:rFonts w:ascii="Microsoft YaHei" w:eastAsia="Microsoft YaHei" w:hAnsi="Microsoft YaHei"/>
          <w:sz w:val="24"/>
        </w:rPr>
      </w:pP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2824C6" w:rsidRPr="007C1C1B">
        <w:rPr>
          <w:rFonts w:ascii="Microsoft YaHei" w:eastAsia="Microsoft YaHei" w:hAnsi="Microsoft YaHei"/>
          <w:sz w:val="24"/>
        </w:rPr>
        <w:tab/>
      </w:r>
      <w:r w:rsidRPr="007C1C1B">
        <w:rPr>
          <w:rFonts w:ascii="Microsoft YaHei" w:eastAsia="Microsoft YaHei" w:hAnsi="Microsoft YaHei"/>
          <w:sz w:val="24"/>
        </w:rPr>
        <w:t>Signature</w:t>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t>Date:</w:t>
      </w:r>
    </w:p>
    <w:p w:rsidR="0030289B" w:rsidRPr="007C1C1B" w:rsidRDefault="0030289B">
      <w:pPr>
        <w:rPr>
          <w:rFonts w:ascii="Microsoft YaHei" w:eastAsia="Microsoft YaHei" w:hAnsi="Microsoft YaHei"/>
          <w:sz w:val="24"/>
        </w:rPr>
      </w:pPr>
    </w:p>
    <w:p w:rsidR="0030289B" w:rsidRPr="007C1C1B" w:rsidRDefault="0030289B" w:rsidP="0030289B">
      <w:pPr>
        <w:pStyle w:val="BodyText"/>
        <w:tabs>
          <w:tab w:val="left" w:leader="underscore" w:pos="5040"/>
          <w:tab w:val="left" w:pos="5760"/>
          <w:tab w:val="left" w:leader="underscore" w:pos="8640"/>
        </w:tabs>
        <w:rPr>
          <w:rFonts w:ascii="Microsoft YaHei" w:eastAsia="Microsoft YaHei" w:hAnsi="Microsoft YaHei"/>
          <w:b/>
          <w:u w:val="single"/>
        </w:rPr>
      </w:pPr>
      <w:r w:rsidRPr="007C1C1B">
        <w:rPr>
          <w:rFonts w:ascii="Microsoft YaHei" w:eastAsia="Microsoft YaHei" w:hAnsi="Microsoft YaHei"/>
          <w:b/>
          <w:u w:val="single"/>
        </w:rPr>
        <w:t xml:space="preserve">Project </w:t>
      </w:r>
      <w:proofErr w:type="gramStart"/>
      <w:r w:rsidR="00DE6D29" w:rsidRPr="007C1C1B">
        <w:rPr>
          <w:rFonts w:ascii="Microsoft YaHei" w:eastAsia="Microsoft YaHei" w:hAnsi="Microsoft YaHei"/>
          <w:b/>
          <w:u w:val="single"/>
        </w:rPr>
        <w:t xml:space="preserve">Team </w:t>
      </w:r>
      <w:r w:rsidRPr="007C1C1B">
        <w:rPr>
          <w:rFonts w:ascii="Microsoft YaHei" w:eastAsia="Microsoft YaHei" w:hAnsi="Microsoft YaHei"/>
          <w:b/>
          <w:u w:val="single"/>
        </w:rPr>
        <w:t>:</w:t>
      </w:r>
      <w:proofErr w:type="gramEnd"/>
    </w:p>
    <w:p w:rsidR="00FC7AFD" w:rsidRPr="007C1C1B" w:rsidRDefault="00FC7AFD" w:rsidP="0030289B">
      <w:pPr>
        <w:pStyle w:val="BodyText"/>
        <w:tabs>
          <w:tab w:val="left" w:leader="underscore" w:pos="5040"/>
          <w:tab w:val="left" w:pos="5760"/>
          <w:tab w:val="left" w:leader="underscore" w:pos="8640"/>
        </w:tabs>
        <w:rPr>
          <w:rFonts w:ascii="Microsoft YaHei" w:eastAsia="Microsoft YaHei" w:hAnsi="Microsoft YaHei"/>
          <w:b/>
          <w:u w:val="single"/>
        </w:rPr>
      </w:pPr>
    </w:p>
    <w:p w:rsidR="0030289B" w:rsidRPr="007C1C1B" w:rsidRDefault="009E2E1E" w:rsidP="009E2E1E">
      <w:pPr>
        <w:pStyle w:val="BodyText"/>
        <w:tabs>
          <w:tab w:val="left" w:pos="2268"/>
          <w:tab w:val="left" w:leader="underscore" w:pos="5040"/>
          <w:tab w:val="left" w:pos="5760"/>
          <w:tab w:val="left" w:leader="underscore" w:pos="8640"/>
        </w:tabs>
        <w:rPr>
          <w:rFonts w:ascii="Microsoft YaHei" w:eastAsia="Microsoft YaHei" w:hAnsi="Microsoft YaHei"/>
        </w:rPr>
      </w:pPr>
      <w:r w:rsidRPr="007C1C1B">
        <w:rPr>
          <w:rFonts w:ascii="Microsoft YaHei" w:eastAsia="Microsoft YaHei" w:hAnsi="Microsoft YaHei"/>
        </w:rPr>
        <w:t xml:space="preserve">Mr. </w:t>
      </w:r>
      <w:r w:rsidR="0030289B" w:rsidRPr="007C1C1B">
        <w:rPr>
          <w:rFonts w:ascii="Microsoft YaHei" w:eastAsia="Microsoft YaHei" w:hAnsi="Microsoft YaHei"/>
        </w:rPr>
        <w:t xml:space="preserve">Albert </w:t>
      </w:r>
      <w:proofErr w:type="gramStart"/>
      <w:r w:rsidR="0030289B" w:rsidRPr="007C1C1B">
        <w:rPr>
          <w:rFonts w:ascii="Microsoft YaHei" w:eastAsia="Microsoft YaHei" w:hAnsi="Microsoft YaHei"/>
        </w:rPr>
        <w:t>Rust</w:t>
      </w:r>
      <w:r w:rsidR="005C4AB9" w:rsidRPr="007C1C1B">
        <w:rPr>
          <w:rFonts w:ascii="Microsoft YaHei" w:eastAsia="Microsoft YaHei" w:hAnsi="Microsoft YaHei"/>
        </w:rPr>
        <w:t xml:space="preserve"> :</w:t>
      </w:r>
      <w:proofErr w:type="gramEnd"/>
      <w:r w:rsidR="005C4AB9" w:rsidRPr="007C1C1B">
        <w:rPr>
          <w:rFonts w:ascii="Microsoft YaHei" w:eastAsia="Microsoft YaHei" w:hAnsi="Microsoft YaHei"/>
        </w:rPr>
        <w:t xml:space="preserve"> </w:t>
      </w:r>
      <w:r w:rsidR="002824C6" w:rsidRPr="007C1C1B">
        <w:rPr>
          <w:rFonts w:ascii="Microsoft YaHei" w:eastAsia="Microsoft YaHei" w:hAnsi="Microsoft YaHei"/>
        </w:rPr>
        <w:t xml:space="preserve">          </w:t>
      </w:r>
      <w:r w:rsidR="00782E6E" w:rsidRPr="007C1C1B">
        <w:rPr>
          <w:rFonts w:ascii="Microsoft YaHei" w:eastAsia="Microsoft YaHei" w:hAnsi="Microsoft YaHei"/>
        </w:rPr>
        <w:t xml:space="preserve">   </w:t>
      </w:r>
      <w:r w:rsidR="002824C6" w:rsidRPr="007C1C1B">
        <w:rPr>
          <w:rFonts w:ascii="Microsoft YaHei" w:eastAsia="Microsoft YaHei" w:hAnsi="Microsoft YaHei"/>
        </w:rPr>
        <w:t xml:space="preserve">  </w:t>
      </w:r>
      <w:r w:rsidR="0030289B" w:rsidRPr="007C1C1B">
        <w:rPr>
          <w:rFonts w:ascii="Microsoft YaHei" w:eastAsia="Microsoft YaHei" w:hAnsi="Microsoft YaHei"/>
        </w:rPr>
        <w:tab/>
      </w:r>
      <w:r w:rsidR="0030289B" w:rsidRPr="007C1C1B">
        <w:rPr>
          <w:rFonts w:ascii="Microsoft YaHei" w:eastAsia="Microsoft YaHei" w:hAnsi="Microsoft YaHei"/>
        </w:rPr>
        <w:tab/>
      </w:r>
      <w:r w:rsidR="0030289B" w:rsidRPr="007C1C1B">
        <w:rPr>
          <w:rFonts w:ascii="Microsoft YaHei" w:eastAsia="Microsoft YaHei" w:hAnsi="Microsoft YaHei"/>
        </w:rPr>
        <w:tab/>
      </w:r>
    </w:p>
    <w:p w:rsidR="0030289B" w:rsidRPr="007C1C1B" w:rsidRDefault="0030289B" w:rsidP="0030289B">
      <w:pPr>
        <w:rPr>
          <w:rFonts w:ascii="Microsoft YaHei" w:eastAsia="Microsoft YaHei" w:hAnsi="Microsoft YaHei"/>
          <w:sz w:val="24"/>
        </w:rPr>
      </w:pP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2824C6" w:rsidRPr="007C1C1B">
        <w:rPr>
          <w:rFonts w:ascii="Microsoft YaHei" w:eastAsia="Microsoft YaHei" w:hAnsi="Microsoft YaHei"/>
          <w:sz w:val="24"/>
        </w:rPr>
        <w:tab/>
      </w:r>
      <w:r w:rsidRPr="007C1C1B">
        <w:rPr>
          <w:rFonts w:ascii="Microsoft YaHei" w:eastAsia="Microsoft YaHei" w:hAnsi="Microsoft YaHei"/>
          <w:sz w:val="24"/>
        </w:rPr>
        <w:t>Signature</w:t>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t>Date:</w:t>
      </w:r>
    </w:p>
    <w:p w:rsidR="0030289B" w:rsidRPr="007C1C1B" w:rsidRDefault="009E2E1E" w:rsidP="009E2E1E">
      <w:pPr>
        <w:tabs>
          <w:tab w:val="left" w:pos="975"/>
        </w:tabs>
        <w:rPr>
          <w:rFonts w:ascii="Microsoft YaHei" w:eastAsia="Microsoft YaHei" w:hAnsi="Microsoft YaHei"/>
          <w:sz w:val="24"/>
        </w:rPr>
      </w:pPr>
      <w:r w:rsidRPr="007C1C1B">
        <w:rPr>
          <w:rFonts w:ascii="Microsoft YaHei" w:eastAsia="Microsoft YaHei" w:hAnsi="Microsoft YaHei"/>
          <w:sz w:val="24"/>
        </w:rPr>
        <w:tab/>
      </w:r>
    </w:p>
    <w:p w:rsidR="0030289B" w:rsidRPr="007C1C1B" w:rsidRDefault="009E2E1E" w:rsidP="0030289B">
      <w:pPr>
        <w:pStyle w:val="BodyText"/>
        <w:tabs>
          <w:tab w:val="left" w:leader="underscore" w:pos="5040"/>
          <w:tab w:val="left" w:pos="5760"/>
          <w:tab w:val="left" w:leader="underscore" w:pos="8640"/>
        </w:tabs>
        <w:rPr>
          <w:rFonts w:ascii="Microsoft YaHei" w:eastAsia="Microsoft YaHei" w:hAnsi="Microsoft YaHei"/>
        </w:rPr>
      </w:pPr>
      <w:r w:rsidRPr="007C1C1B">
        <w:rPr>
          <w:rFonts w:ascii="Microsoft YaHei" w:eastAsia="Microsoft YaHei" w:hAnsi="Microsoft YaHei"/>
        </w:rPr>
        <w:t xml:space="preserve">Ms. </w:t>
      </w:r>
      <w:proofErr w:type="spellStart"/>
      <w:r w:rsidRPr="007C1C1B">
        <w:rPr>
          <w:rFonts w:ascii="Microsoft YaHei" w:eastAsia="Microsoft YaHei" w:hAnsi="Microsoft YaHei"/>
        </w:rPr>
        <w:t>Juleka</w:t>
      </w:r>
      <w:proofErr w:type="spellEnd"/>
      <w:r w:rsidRPr="007C1C1B">
        <w:rPr>
          <w:rFonts w:ascii="Microsoft YaHei" w:eastAsia="Microsoft YaHei" w:hAnsi="Microsoft YaHei"/>
        </w:rPr>
        <w:t xml:space="preserve"> </w:t>
      </w:r>
      <w:proofErr w:type="spellStart"/>
      <w:proofErr w:type="gramStart"/>
      <w:r w:rsidRPr="007C1C1B">
        <w:rPr>
          <w:rFonts w:ascii="Microsoft YaHei" w:eastAsia="Microsoft YaHei" w:hAnsi="Microsoft YaHei"/>
        </w:rPr>
        <w:t>Chikane</w:t>
      </w:r>
      <w:proofErr w:type="spellEnd"/>
      <w:r w:rsidR="005C4AB9" w:rsidRPr="007C1C1B">
        <w:rPr>
          <w:rFonts w:ascii="Microsoft YaHei" w:eastAsia="Microsoft YaHei" w:hAnsi="Microsoft YaHei"/>
        </w:rPr>
        <w:t xml:space="preserve"> :</w:t>
      </w:r>
      <w:proofErr w:type="gramEnd"/>
      <w:r w:rsidR="005C4AB9" w:rsidRPr="007C1C1B">
        <w:rPr>
          <w:rFonts w:ascii="Microsoft YaHei" w:eastAsia="Microsoft YaHei" w:hAnsi="Microsoft YaHei"/>
        </w:rPr>
        <w:t xml:space="preserve"> </w:t>
      </w:r>
      <w:r w:rsidR="00782E6E" w:rsidRPr="007C1C1B">
        <w:rPr>
          <w:rFonts w:ascii="Microsoft YaHei" w:eastAsia="Microsoft YaHei" w:hAnsi="Microsoft YaHei"/>
        </w:rPr>
        <w:t xml:space="preserve">   </w:t>
      </w:r>
      <w:r w:rsidRPr="007C1C1B">
        <w:rPr>
          <w:rFonts w:ascii="Microsoft YaHei" w:eastAsia="Microsoft YaHei" w:hAnsi="Microsoft YaHei"/>
        </w:rPr>
        <w:t xml:space="preserve">  </w:t>
      </w:r>
      <w:r w:rsidR="005C4AB9" w:rsidRPr="007C1C1B">
        <w:rPr>
          <w:rFonts w:ascii="Microsoft YaHei" w:eastAsia="Microsoft YaHei" w:hAnsi="Microsoft YaHei"/>
        </w:rPr>
        <w:t xml:space="preserve">  </w:t>
      </w:r>
      <w:r w:rsidR="0030289B" w:rsidRPr="007C1C1B">
        <w:rPr>
          <w:rFonts w:ascii="Microsoft YaHei" w:eastAsia="Microsoft YaHei" w:hAnsi="Microsoft YaHei"/>
        </w:rPr>
        <w:tab/>
      </w:r>
      <w:r w:rsidR="0030289B" w:rsidRPr="007C1C1B">
        <w:rPr>
          <w:rFonts w:ascii="Microsoft YaHei" w:eastAsia="Microsoft YaHei" w:hAnsi="Microsoft YaHei"/>
        </w:rPr>
        <w:tab/>
      </w:r>
      <w:r w:rsidR="0030289B" w:rsidRPr="007C1C1B">
        <w:rPr>
          <w:rFonts w:ascii="Microsoft YaHei" w:eastAsia="Microsoft YaHei" w:hAnsi="Microsoft YaHei"/>
        </w:rPr>
        <w:tab/>
      </w:r>
    </w:p>
    <w:p w:rsidR="0030289B" w:rsidRPr="007C1C1B" w:rsidRDefault="0030289B" w:rsidP="0030289B">
      <w:pPr>
        <w:rPr>
          <w:rFonts w:ascii="Microsoft YaHei" w:eastAsia="Microsoft YaHei" w:hAnsi="Microsoft YaHei"/>
          <w:sz w:val="24"/>
        </w:rPr>
      </w:pP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DE6D29" w:rsidRPr="007C1C1B">
        <w:rPr>
          <w:rFonts w:ascii="Microsoft YaHei" w:eastAsia="Microsoft YaHei" w:hAnsi="Microsoft YaHei"/>
          <w:sz w:val="24"/>
        </w:rPr>
        <w:tab/>
      </w:r>
      <w:r w:rsidRPr="007C1C1B">
        <w:rPr>
          <w:rFonts w:ascii="Microsoft YaHei" w:eastAsia="Microsoft YaHei" w:hAnsi="Microsoft YaHei"/>
          <w:sz w:val="24"/>
        </w:rPr>
        <w:t>Signature</w:t>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t>Date:</w:t>
      </w:r>
    </w:p>
    <w:p w:rsidR="00F21B4B" w:rsidRPr="007C1C1B" w:rsidRDefault="00F21B4B" w:rsidP="0030289B">
      <w:pPr>
        <w:rPr>
          <w:rFonts w:ascii="Microsoft YaHei" w:eastAsia="Microsoft YaHei" w:hAnsi="Microsoft YaHei"/>
        </w:rPr>
      </w:pPr>
    </w:p>
    <w:p w:rsidR="00782E6E" w:rsidRPr="007C1C1B" w:rsidRDefault="009E2E1E" w:rsidP="0030289B">
      <w:pPr>
        <w:pStyle w:val="BodyText"/>
        <w:tabs>
          <w:tab w:val="left" w:leader="underscore" w:pos="5040"/>
          <w:tab w:val="left" w:pos="5760"/>
          <w:tab w:val="left" w:leader="underscore" w:pos="8640"/>
        </w:tabs>
        <w:rPr>
          <w:rFonts w:ascii="Microsoft YaHei" w:eastAsia="Microsoft YaHei" w:hAnsi="Microsoft YaHei"/>
        </w:rPr>
      </w:pPr>
      <w:r w:rsidRPr="007C1C1B">
        <w:rPr>
          <w:rFonts w:ascii="Microsoft YaHei" w:eastAsia="Microsoft YaHei" w:hAnsi="Microsoft YaHei"/>
        </w:rPr>
        <w:t xml:space="preserve">Ms. </w:t>
      </w:r>
      <w:proofErr w:type="spellStart"/>
      <w:r w:rsidRPr="007C1C1B">
        <w:rPr>
          <w:rFonts w:ascii="Microsoft YaHei" w:eastAsia="Microsoft YaHei" w:hAnsi="Microsoft YaHei"/>
        </w:rPr>
        <w:t>Lethabo</w:t>
      </w:r>
      <w:proofErr w:type="spellEnd"/>
      <w:r w:rsidRPr="007C1C1B">
        <w:rPr>
          <w:rFonts w:ascii="Microsoft YaHei" w:eastAsia="Microsoft YaHei" w:hAnsi="Microsoft YaHei"/>
        </w:rPr>
        <w:t xml:space="preserve"> </w:t>
      </w:r>
      <w:proofErr w:type="spellStart"/>
      <w:proofErr w:type="gramStart"/>
      <w:r w:rsidRPr="007C1C1B">
        <w:rPr>
          <w:rFonts w:ascii="Microsoft YaHei" w:eastAsia="Microsoft YaHei" w:hAnsi="Microsoft YaHei"/>
        </w:rPr>
        <w:t>Magabane</w:t>
      </w:r>
      <w:proofErr w:type="spellEnd"/>
      <w:r w:rsidR="0030289B" w:rsidRPr="007C1C1B">
        <w:rPr>
          <w:rFonts w:ascii="Microsoft YaHei" w:eastAsia="Microsoft YaHei" w:hAnsi="Microsoft YaHei"/>
        </w:rPr>
        <w:t xml:space="preserve"> </w:t>
      </w:r>
      <w:r w:rsidR="005C4AB9" w:rsidRPr="007C1C1B">
        <w:rPr>
          <w:rFonts w:ascii="Microsoft YaHei" w:eastAsia="Microsoft YaHei" w:hAnsi="Microsoft YaHei"/>
        </w:rPr>
        <w:t>:</w:t>
      </w:r>
      <w:proofErr w:type="gramEnd"/>
      <w:r w:rsidR="005C4AB9" w:rsidRPr="007C1C1B">
        <w:rPr>
          <w:rFonts w:ascii="Microsoft YaHei" w:eastAsia="Microsoft YaHei" w:hAnsi="Microsoft YaHei"/>
        </w:rPr>
        <w:t xml:space="preserve"> </w:t>
      </w:r>
      <w:r w:rsidR="0030289B" w:rsidRPr="007C1C1B">
        <w:rPr>
          <w:rFonts w:ascii="Microsoft YaHei" w:eastAsia="Microsoft YaHei" w:hAnsi="Microsoft YaHei"/>
        </w:rPr>
        <w:tab/>
      </w:r>
      <w:r w:rsidR="0030289B" w:rsidRPr="007C1C1B">
        <w:rPr>
          <w:rFonts w:ascii="Microsoft YaHei" w:eastAsia="Microsoft YaHei" w:hAnsi="Microsoft YaHei"/>
        </w:rPr>
        <w:tab/>
      </w:r>
      <w:r w:rsidR="0030289B" w:rsidRPr="007C1C1B">
        <w:rPr>
          <w:rFonts w:ascii="Microsoft YaHei" w:eastAsia="Microsoft YaHei" w:hAnsi="Microsoft YaHei"/>
        </w:rPr>
        <w:tab/>
      </w:r>
    </w:p>
    <w:p w:rsidR="0030289B" w:rsidRPr="007C1C1B" w:rsidRDefault="0030289B" w:rsidP="0030289B">
      <w:pPr>
        <w:rPr>
          <w:rFonts w:ascii="Microsoft YaHei" w:eastAsia="Microsoft YaHei" w:hAnsi="Microsoft YaHei"/>
          <w:sz w:val="24"/>
        </w:rPr>
      </w:pP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DE6D29" w:rsidRPr="007C1C1B">
        <w:rPr>
          <w:rFonts w:ascii="Microsoft YaHei" w:eastAsia="Microsoft YaHei" w:hAnsi="Microsoft YaHei"/>
          <w:sz w:val="24"/>
        </w:rPr>
        <w:tab/>
      </w:r>
      <w:r w:rsidRPr="007C1C1B">
        <w:rPr>
          <w:rFonts w:ascii="Microsoft YaHei" w:eastAsia="Microsoft YaHei" w:hAnsi="Microsoft YaHei"/>
          <w:sz w:val="24"/>
        </w:rPr>
        <w:t>Signature</w:t>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t>Date:</w:t>
      </w:r>
    </w:p>
    <w:p w:rsidR="00782E6E" w:rsidRPr="007C1C1B" w:rsidRDefault="00782E6E" w:rsidP="0030289B">
      <w:pPr>
        <w:rPr>
          <w:rFonts w:ascii="Microsoft YaHei" w:eastAsia="Microsoft YaHei" w:hAnsi="Microsoft YaHei"/>
          <w:sz w:val="24"/>
        </w:rPr>
      </w:pPr>
    </w:p>
    <w:p w:rsidR="00782E6E" w:rsidRPr="007C1C1B" w:rsidRDefault="009E2E1E" w:rsidP="0030289B">
      <w:pPr>
        <w:pStyle w:val="BodyText"/>
        <w:tabs>
          <w:tab w:val="left" w:leader="underscore" w:pos="5040"/>
          <w:tab w:val="left" w:pos="5760"/>
          <w:tab w:val="left" w:leader="underscore" w:pos="8640"/>
        </w:tabs>
        <w:rPr>
          <w:rFonts w:ascii="Microsoft YaHei" w:eastAsia="Microsoft YaHei" w:hAnsi="Microsoft YaHei"/>
        </w:rPr>
      </w:pPr>
      <w:r w:rsidRPr="007C1C1B">
        <w:rPr>
          <w:rFonts w:ascii="Microsoft YaHei" w:eastAsia="Microsoft YaHei" w:hAnsi="Microsoft YaHei"/>
        </w:rPr>
        <w:t xml:space="preserve">Ms. </w:t>
      </w:r>
      <w:proofErr w:type="spellStart"/>
      <w:proofErr w:type="gramStart"/>
      <w:r w:rsidRPr="007C1C1B">
        <w:rPr>
          <w:rFonts w:ascii="Microsoft YaHei" w:eastAsia="Microsoft YaHei" w:hAnsi="Microsoft YaHei"/>
        </w:rPr>
        <w:t>Sanelisiwe</w:t>
      </w:r>
      <w:proofErr w:type="spellEnd"/>
      <w:r w:rsidR="00B9492F" w:rsidRPr="007C1C1B">
        <w:rPr>
          <w:rFonts w:ascii="Microsoft YaHei" w:eastAsia="Microsoft YaHei" w:hAnsi="Microsoft YaHei"/>
        </w:rPr>
        <w:t xml:space="preserve"> :</w:t>
      </w:r>
      <w:proofErr w:type="gramEnd"/>
      <w:r w:rsidR="00DE6D29" w:rsidRPr="007C1C1B">
        <w:rPr>
          <w:rFonts w:ascii="Microsoft YaHei" w:eastAsia="Microsoft YaHei" w:hAnsi="Microsoft YaHei"/>
        </w:rPr>
        <w:t xml:space="preserve"> </w:t>
      </w:r>
      <w:r w:rsidRPr="007C1C1B">
        <w:rPr>
          <w:rFonts w:ascii="Microsoft YaHei" w:eastAsia="Microsoft YaHei" w:hAnsi="Microsoft YaHei"/>
        </w:rPr>
        <w:t xml:space="preserve"> </w:t>
      </w:r>
      <w:r w:rsidR="0030289B" w:rsidRPr="007C1C1B">
        <w:rPr>
          <w:rFonts w:ascii="Microsoft YaHei" w:eastAsia="Microsoft YaHei" w:hAnsi="Microsoft YaHei"/>
        </w:rPr>
        <w:t xml:space="preserve"> </w:t>
      </w:r>
      <w:r w:rsidR="002824C6" w:rsidRPr="007C1C1B">
        <w:rPr>
          <w:rFonts w:ascii="Microsoft YaHei" w:eastAsia="Microsoft YaHei" w:hAnsi="Microsoft YaHei"/>
        </w:rPr>
        <w:t xml:space="preserve">         </w:t>
      </w:r>
      <w:r w:rsidR="00782E6E" w:rsidRPr="007C1C1B">
        <w:rPr>
          <w:rFonts w:ascii="Microsoft YaHei" w:eastAsia="Microsoft YaHei" w:hAnsi="Microsoft YaHei"/>
        </w:rPr>
        <w:t xml:space="preserve"> </w:t>
      </w:r>
      <w:r w:rsidR="002824C6" w:rsidRPr="007C1C1B">
        <w:rPr>
          <w:rFonts w:ascii="Microsoft YaHei" w:eastAsia="Microsoft YaHei" w:hAnsi="Microsoft YaHei"/>
        </w:rPr>
        <w:t xml:space="preserve">   </w:t>
      </w:r>
      <w:r w:rsidR="0030289B" w:rsidRPr="007C1C1B">
        <w:rPr>
          <w:rFonts w:ascii="Microsoft YaHei" w:eastAsia="Microsoft YaHei" w:hAnsi="Microsoft YaHei"/>
        </w:rPr>
        <w:tab/>
      </w:r>
      <w:r w:rsidR="0030289B" w:rsidRPr="007C1C1B">
        <w:rPr>
          <w:rFonts w:ascii="Microsoft YaHei" w:eastAsia="Microsoft YaHei" w:hAnsi="Microsoft YaHei"/>
        </w:rPr>
        <w:tab/>
      </w:r>
      <w:r w:rsidR="0030289B" w:rsidRPr="007C1C1B">
        <w:rPr>
          <w:rFonts w:ascii="Microsoft YaHei" w:eastAsia="Microsoft YaHei" w:hAnsi="Microsoft YaHei"/>
        </w:rPr>
        <w:tab/>
      </w:r>
    </w:p>
    <w:p w:rsidR="0030289B" w:rsidRPr="007C1C1B" w:rsidRDefault="0030289B" w:rsidP="0030289B">
      <w:pPr>
        <w:rPr>
          <w:rFonts w:ascii="Microsoft YaHei" w:eastAsia="Microsoft YaHei" w:hAnsi="Microsoft YaHei"/>
          <w:sz w:val="24"/>
        </w:rPr>
      </w:pP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DE6D29" w:rsidRPr="007C1C1B">
        <w:rPr>
          <w:rFonts w:ascii="Microsoft YaHei" w:eastAsia="Microsoft YaHei" w:hAnsi="Microsoft YaHei"/>
          <w:sz w:val="24"/>
        </w:rPr>
        <w:tab/>
      </w:r>
      <w:r w:rsidRPr="007C1C1B">
        <w:rPr>
          <w:rFonts w:ascii="Microsoft YaHei" w:eastAsia="Microsoft YaHei" w:hAnsi="Microsoft YaHei"/>
          <w:sz w:val="24"/>
        </w:rPr>
        <w:t>Signature</w:t>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t>Date:</w:t>
      </w:r>
    </w:p>
    <w:p w:rsidR="00782E6E" w:rsidRPr="007C1C1B" w:rsidRDefault="00782E6E" w:rsidP="0030289B">
      <w:pPr>
        <w:rPr>
          <w:rFonts w:ascii="Microsoft YaHei" w:eastAsia="Microsoft YaHei" w:hAnsi="Microsoft YaHei"/>
          <w:sz w:val="24"/>
        </w:rPr>
      </w:pPr>
    </w:p>
    <w:p w:rsidR="0030289B" w:rsidRPr="007C1C1B" w:rsidRDefault="00DE6D29" w:rsidP="00782E6E">
      <w:pPr>
        <w:pStyle w:val="BodyText"/>
        <w:tabs>
          <w:tab w:val="left" w:leader="underscore" w:pos="5040"/>
          <w:tab w:val="left" w:pos="5760"/>
          <w:tab w:val="left" w:leader="underscore" w:pos="8640"/>
        </w:tabs>
        <w:rPr>
          <w:rFonts w:ascii="Microsoft YaHei" w:eastAsia="Microsoft YaHei" w:hAnsi="Microsoft YaHei"/>
        </w:rPr>
      </w:pPr>
      <w:r w:rsidRPr="007C1C1B">
        <w:rPr>
          <w:rFonts w:ascii="Microsoft YaHei" w:eastAsia="Microsoft YaHei" w:hAnsi="Microsoft YaHei"/>
        </w:rPr>
        <w:t xml:space="preserve">Mr. Prince </w:t>
      </w:r>
      <w:proofErr w:type="spellStart"/>
      <w:proofErr w:type="gramStart"/>
      <w:r w:rsidRPr="007C1C1B">
        <w:rPr>
          <w:rFonts w:ascii="Microsoft YaHei" w:eastAsia="Microsoft YaHei" w:hAnsi="Microsoft YaHei"/>
        </w:rPr>
        <w:t>Magagula</w:t>
      </w:r>
      <w:proofErr w:type="spellEnd"/>
      <w:r w:rsidR="00B9492F" w:rsidRPr="007C1C1B">
        <w:rPr>
          <w:rFonts w:ascii="Microsoft YaHei" w:eastAsia="Microsoft YaHei" w:hAnsi="Microsoft YaHei"/>
        </w:rPr>
        <w:t xml:space="preserve"> :</w:t>
      </w:r>
      <w:proofErr w:type="gramEnd"/>
      <w:r w:rsidR="0030289B" w:rsidRPr="007C1C1B">
        <w:rPr>
          <w:rFonts w:ascii="Microsoft YaHei" w:eastAsia="Microsoft YaHei" w:hAnsi="Microsoft YaHei"/>
        </w:rPr>
        <w:t xml:space="preserve"> </w:t>
      </w:r>
      <w:r w:rsidR="00782E6E" w:rsidRPr="007C1C1B">
        <w:rPr>
          <w:rFonts w:ascii="Microsoft YaHei" w:eastAsia="Microsoft YaHei" w:hAnsi="Microsoft YaHei"/>
        </w:rPr>
        <w:t xml:space="preserve">      </w:t>
      </w:r>
      <w:r w:rsidR="0030289B" w:rsidRPr="007C1C1B">
        <w:rPr>
          <w:rFonts w:ascii="Microsoft YaHei" w:eastAsia="Microsoft YaHei" w:hAnsi="Microsoft YaHei"/>
        </w:rPr>
        <w:tab/>
      </w:r>
      <w:r w:rsidR="0030289B" w:rsidRPr="007C1C1B">
        <w:rPr>
          <w:rFonts w:ascii="Microsoft YaHei" w:eastAsia="Microsoft YaHei" w:hAnsi="Microsoft YaHei"/>
        </w:rPr>
        <w:tab/>
      </w:r>
      <w:r w:rsidR="0030289B" w:rsidRPr="007C1C1B">
        <w:rPr>
          <w:rFonts w:ascii="Microsoft YaHei" w:eastAsia="Microsoft YaHei" w:hAnsi="Microsoft YaHei"/>
        </w:rPr>
        <w:tab/>
      </w:r>
    </w:p>
    <w:p w:rsidR="0030289B" w:rsidRPr="007C1C1B" w:rsidRDefault="0030289B" w:rsidP="0030289B">
      <w:pPr>
        <w:rPr>
          <w:rFonts w:ascii="Microsoft YaHei" w:eastAsia="Microsoft YaHei" w:hAnsi="Microsoft YaHei"/>
          <w:sz w:val="24"/>
        </w:rPr>
      </w:pP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00DE6D29" w:rsidRPr="007C1C1B">
        <w:rPr>
          <w:rFonts w:ascii="Microsoft YaHei" w:eastAsia="Microsoft YaHei" w:hAnsi="Microsoft YaHei"/>
          <w:sz w:val="24"/>
        </w:rPr>
        <w:tab/>
      </w:r>
      <w:r w:rsidRPr="007C1C1B">
        <w:rPr>
          <w:rFonts w:ascii="Microsoft YaHei" w:eastAsia="Microsoft YaHei" w:hAnsi="Microsoft YaHei"/>
          <w:sz w:val="24"/>
        </w:rPr>
        <w:t>Signature</w:t>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r>
      <w:r w:rsidRPr="007C1C1B">
        <w:rPr>
          <w:rFonts w:ascii="Microsoft YaHei" w:eastAsia="Microsoft YaHei" w:hAnsi="Microsoft YaHei"/>
          <w:sz w:val="24"/>
        </w:rPr>
        <w:tab/>
        <w:t>Date:</w:t>
      </w:r>
    </w:p>
    <w:p w:rsidR="0030289B" w:rsidRPr="007C1C1B" w:rsidRDefault="0030289B" w:rsidP="0030289B">
      <w:pPr>
        <w:rPr>
          <w:rFonts w:ascii="Microsoft YaHei" w:eastAsia="Microsoft YaHei" w:hAnsi="Microsoft YaHei"/>
        </w:rPr>
      </w:pPr>
    </w:p>
    <w:sectPr w:rsidR="0030289B" w:rsidRPr="007C1C1B" w:rsidSect="007C1C1B">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4B" w:rsidRDefault="002A03CE">
      <w:r>
        <w:separator/>
      </w:r>
    </w:p>
  </w:endnote>
  <w:endnote w:type="continuationSeparator" w:id="0">
    <w:p w:rsidR="00F21B4B" w:rsidRDefault="002A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A2C" w:rsidRDefault="00B21A2C">
    <w:pPr>
      <w:pStyle w:val="Footer"/>
    </w:pPr>
    <w:r>
      <w:rPr>
        <w:noProof/>
        <w:lang w:val="en-ZA" w:eastAsia="en-ZA"/>
      </w:rPr>
      <mc:AlternateContent>
        <mc:Choice Requires="wpg">
          <w:drawing>
            <wp:anchor distT="0" distB="0" distL="114300" distR="114300" simplePos="0" relativeHeight="251659264" behindDoc="0" locked="0" layoutInCell="1" allowOverlap="1" wp14:anchorId="58F8C244" wp14:editId="5A419AF2">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B21A2C" w:rsidRDefault="00B21A2C">
                                <w:pPr>
                                  <w:pStyle w:val="Footer"/>
                                  <w:jc w:val="right"/>
                                  <w:rPr>
                                    <w:color w:val="FFFFFF" w:themeColor="background1"/>
                                    <w:spacing w:val="60"/>
                                  </w:rPr>
                                </w:pPr>
                                <w:r>
                                  <w:rPr>
                                    <w:color w:val="FFFFFF" w:themeColor="background1"/>
                                    <w:spacing w:val="60"/>
                                  </w:rPr>
                                  <w:t>Inspired I.T Systems</w:t>
                                </w:r>
                              </w:p>
                            </w:sdtContent>
                          </w:sdt>
                          <w:p w:rsidR="00B21A2C" w:rsidRDefault="00B21A2C">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21A2C" w:rsidRDefault="00B21A2C">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E5F0B" w:rsidRPr="00CE5F0B">
                              <w:rPr>
                                <w:noProof/>
                                <w:color w:val="FFFFFF" w:themeColor="background1"/>
                              </w:rPr>
                              <w:t>3</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Ywvw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B21A2C" w:rsidRDefault="00B21A2C">
                          <w:pPr>
                            <w:pStyle w:val="Footer"/>
                            <w:jc w:val="right"/>
                            <w:rPr>
                              <w:color w:val="FFFFFF" w:themeColor="background1"/>
                              <w:spacing w:val="60"/>
                            </w:rPr>
                          </w:pPr>
                          <w:r>
                            <w:rPr>
                              <w:color w:val="FFFFFF" w:themeColor="background1"/>
                              <w:spacing w:val="60"/>
                            </w:rPr>
                            <w:t>Inspired I.T Systems</w:t>
                          </w:r>
                        </w:p>
                      </w:sdtContent>
                    </w:sdt>
                    <w:p w:rsidR="00B21A2C" w:rsidRDefault="00B21A2C">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B21A2C" w:rsidRDefault="00B21A2C">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E5F0B" w:rsidRPr="00CE5F0B">
                        <w:rPr>
                          <w:noProof/>
                          <w:color w:val="FFFFFF" w:themeColor="background1"/>
                        </w:rPr>
                        <w:t>3</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F21B4B" w:rsidRDefault="00F21B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4B" w:rsidRDefault="002A03CE">
      <w:r>
        <w:separator/>
      </w:r>
    </w:p>
  </w:footnote>
  <w:footnote w:type="continuationSeparator" w:id="0">
    <w:p w:rsidR="00F21B4B" w:rsidRDefault="002A0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21A2C">
      <w:sdt>
        <w:sdtPr>
          <w:rPr>
            <w:color w:val="FFFFFF" w:themeColor="background1"/>
          </w:rPr>
          <w:alias w:val="Date"/>
          <w:id w:val="77625188"/>
          <w:placeholder>
            <w:docPart w:val="7D63067602CA478EBFF4AC60BF719A7C"/>
          </w:placeholder>
          <w:dataBinding w:prefixMappings="xmlns:ns0='http://schemas.microsoft.com/office/2006/coverPageProps'" w:xpath="/ns0:CoverPageProperties[1]/ns0:PublishDate[1]" w:storeItemID="{55AF091B-3C7A-41E3-B477-F2FDAA23CFDA}"/>
          <w:date w:fullDate="2013-02-2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B21A2C" w:rsidRDefault="00B21A2C">
              <w:pPr>
                <w:pStyle w:val="Header"/>
                <w:jc w:val="right"/>
                <w:rPr>
                  <w:color w:val="FFFFFF" w:themeColor="background1"/>
                </w:rPr>
              </w:pPr>
              <w:r>
                <w:rPr>
                  <w:color w:val="FFFFFF" w:themeColor="background1"/>
                </w:rPr>
                <w:t>February 26, 2013</w:t>
              </w:r>
            </w:p>
          </w:tc>
        </w:sdtContent>
      </w:sdt>
      <w:tc>
        <w:tcPr>
          <w:tcW w:w="4000" w:type="pct"/>
          <w:tcBorders>
            <w:bottom w:val="single" w:sz="4" w:space="0" w:color="auto"/>
          </w:tcBorders>
          <w:vAlign w:val="bottom"/>
        </w:tcPr>
        <w:p w:rsidR="00B21A2C" w:rsidRDefault="00B21A2C">
          <w:pPr>
            <w:pStyle w:val="Header"/>
            <w:rPr>
              <w:color w:val="76923C" w:themeColor="accent3" w:themeShade="BF"/>
              <w:sz w:val="24"/>
            </w:rPr>
          </w:pPr>
        </w:p>
      </w:tc>
    </w:tr>
  </w:tbl>
  <w:p w:rsidR="00F21B4B" w:rsidRDefault="00F21B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5"/>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1"/>
    <w:lvl w:ilvl="0">
      <w:start w:val="1"/>
      <w:numFmt w:val="bullet"/>
      <w:lvlText w:val="-"/>
      <w:lvlJc w:val="left"/>
      <w:pPr>
        <w:tabs>
          <w:tab w:val="num" w:pos="720"/>
        </w:tabs>
        <w:ind w:left="720" w:hanging="360"/>
      </w:pPr>
      <w:rPr>
        <w:rFonts w:ascii="Times New Roman" w:hAnsi="Times New Roman" w:cs="Times New Roman"/>
      </w:rPr>
    </w:lvl>
  </w:abstractNum>
  <w:abstractNum w:abstractNumId="3">
    <w:nsid w:val="00000004"/>
    <w:multiLevelType w:val="singleLevel"/>
    <w:tmpl w:val="00000004"/>
    <w:lvl w:ilvl="0">
      <w:numFmt w:val="bullet"/>
      <w:lvlText w:val=""/>
      <w:lvlJc w:val="left"/>
      <w:pPr>
        <w:tabs>
          <w:tab w:val="num" w:pos="0"/>
        </w:tabs>
        <w:ind w:left="360" w:hanging="360"/>
      </w:pPr>
      <w:rPr>
        <w:rFonts w:ascii="Symbol" w:hAnsi="Symbol" w:cs="Symbol"/>
      </w:rPr>
    </w:lvl>
  </w:abstractNum>
  <w:abstractNum w:abstractNumId="4">
    <w:nsid w:val="1DA1524A"/>
    <w:multiLevelType w:val="hybridMultilevel"/>
    <w:tmpl w:val="75BC4A28"/>
    <w:lvl w:ilvl="0" w:tplc="00000004">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81470"/>
    <w:multiLevelType w:val="hybridMultilevel"/>
    <w:tmpl w:val="9A842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BA"/>
    <w:rsid w:val="00007453"/>
    <w:rsid w:val="00051780"/>
    <w:rsid w:val="00057EF4"/>
    <w:rsid w:val="00092FEE"/>
    <w:rsid w:val="00094AF2"/>
    <w:rsid w:val="00110346"/>
    <w:rsid w:val="00171F22"/>
    <w:rsid w:val="0018506F"/>
    <w:rsid w:val="001C7653"/>
    <w:rsid w:val="001E4B34"/>
    <w:rsid w:val="0027252B"/>
    <w:rsid w:val="002824C6"/>
    <w:rsid w:val="002A03CE"/>
    <w:rsid w:val="00302713"/>
    <w:rsid w:val="0030289B"/>
    <w:rsid w:val="00313BB1"/>
    <w:rsid w:val="00351A46"/>
    <w:rsid w:val="00381CEC"/>
    <w:rsid w:val="00397CC9"/>
    <w:rsid w:val="003F29F0"/>
    <w:rsid w:val="003F6FE3"/>
    <w:rsid w:val="00407C79"/>
    <w:rsid w:val="004357B5"/>
    <w:rsid w:val="00445CD0"/>
    <w:rsid w:val="004741BC"/>
    <w:rsid w:val="00474378"/>
    <w:rsid w:val="004C3CF4"/>
    <w:rsid w:val="004E7381"/>
    <w:rsid w:val="004F6EF3"/>
    <w:rsid w:val="005C148B"/>
    <w:rsid w:val="005C4AB9"/>
    <w:rsid w:val="005E106A"/>
    <w:rsid w:val="005E65FD"/>
    <w:rsid w:val="005F0F8D"/>
    <w:rsid w:val="005F248C"/>
    <w:rsid w:val="005F6BD5"/>
    <w:rsid w:val="0061790B"/>
    <w:rsid w:val="00623BC3"/>
    <w:rsid w:val="00693449"/>
    <w:rsid w:val="006937CA"/>
    <w:rsid w:val="006B5909"/>
    <w:rsid w:val="006E200A"/>
    <w:rsid w:val="00782E6E"/>
    <w:rsid w:val="007B77DB"/>
    <w:rsid w:val="007C1C1B"/>
    <w:rsid w:val="008443FA"/>
    <w:rsid w:val="009015BA"/>
    <w:rsid w:val="00902C2F"/>
    <w:rsid w:val="00941D29"/>
    <w:rsid w:val="009506A5"/>
    <w:rsid w:val="00960682"/>
    <w:rsid w:val="009833B1"/>
    <w:rsid w:val="00991611"/>
    <w:rsid w:val="009E2E1E"/>
    <w:rsid w:val="009E4DFD"/>
    <w:rsid w:val="00A27238"/>
    <w:rsid w:val="00A53032"/>
    <w:rsid w:val="00A5664E"/>
    <w:rsid w:val="00A678F8"/>
    <w:rsid w:val="00AD285E"/>
    <w:rsid w:val="00B020E0"/>
    <w:rsid w:val="00B21A2C"/>
    <w:rsid w:val="00B86F45"/>
    <w:rsid w:val="00B9492F"/>
    <w:rsid w:val="00BA6479"/>
    <w:rsid w:val="00BF1D0A"/>
    <w:rsid w:val="00BF5891"/>
    <w:rsid w:val="00C00CCF"/>
    <w:rsid w:val="00C206DB"/>
    <w:rsid w:val="00C66B9B"/>
    <w:rsid w:val="00CD3265"/>
    <w:rsid w:val="00CE5F0B"/>
    <w:rsid w:val="00D16B01"/>
    <w:rsid w:val="00D42667"/>
    <w:rsid w:val="00D60BCA"/>
    <w:rsid w:val="00D66F96"/>
    <w:rsid w:val="00D75495"/>
    <w:rsid w:val="00D95A45"/>
    <w:rsid w:val="00DE6D29"/>
    <w:rsid w:val="00DF06BA"/>
    <w:rsid w:val="00DF79FB"/>
    <w:rsid w:val="00E01424"/>
    <w:rsid w:val="00E023A5"/>
    <w:rsid w:val="00E03081"/>
    <w:rsid w:val="00E30FFF"/>
    <w:rsid w:val="00E3275D"/>
    <w:rsid w:val="00EC5A8D"/>
    <w:rsid w:val="00EE0A4A"/>
    <w:rsid w:val="00F13633"/>
    <w:rsid w:val="00F21B4B"/>
    <w:rsid w:val="00FB5070"/>
    <w:rsid w:val="00FC52C5"/>
    <w:rsid w:val="00FC5E71"/>
    <w:rsid w:val="00FC7AFD"/>
    <w:rsid w:val="00FF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jc w:val="center"/>
      <w:outlineLvl w:val="0"/>
    </w:pPr>
    <w:rPr>
      <w:b/>
      <w:sz w:val="22"/>
    </w:rPr>
  </w:style>
  <w:style w:type="paragraph" w:styleId="Heading2">
    <w:name w:val="heading 2"/>
    <w:basedOn w:val="Normal"/>
    <w:next w:val="Normal"/>
    <w:qFormat/>
    <w:pPr>
      <w:keepNext/>
      <w:keepLines/>
      <w:tabs>
        <w:tab w:val="num" w:pos="576"/>
      </w:tabs>
      <w:spacing w:line="240" w:lineRule="atLeast"/>
      <w:ind w:left="576" w:hanging="576"/>
      <w:jc w:val="center"/>
      <w:outlineLvl w:val="1"/>
    </w:pPr>
    <w:rPr>
      <w:rFonts w:ascii="Helv" w:hAnsi="Helv" w:cs="Helv"/>
      <w:b/>
      <w:color w:val="000000"/>
    </w:rPr>
  </w:style>
  <w:style w:type="paragraph" w:styleId="Heading3">
    <w:name w:val="heading 3"/>
    <w:basedOn w:val="Normal"/>
    <w:next w:val="Normal"/>
    <w:qFormat/>
    <w:pPr>
      <w:keepNext/>
      <w:tabs>
        <w:tab w:val="num" w:pos="720"/>
        <w:tab w:val="left" w:leader="underscore" w:pos="5040"/>
        <w:tab w:val="left" w:pos="5760"/>
        <w:tab w:val="left" w:leader="underscore" w:pos="8640"/>
      </w:tabs>
      <w:ind w:left="720" w:hanging="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Arial"/>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Arial"/>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5">
    <w:name w:val="WW8Num12z5"/>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Arial"/>
    </w:rPr>
  </w:style>
  <w:style w:type="character" w:customStyle="1" w:styleId="WW8Num13z2">
    <w:name w:val="WW8Num13z2"/>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Arial"/>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Arial"/>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Arial"/>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Arial"/>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Arial"/>
    </w:rPr>
  </w:style>
  <w:style w:type="character" w:customStyle="1" w:styleId="WW8Num22z3">
    <w:name w:val="WW8Num22z3"/>
    <w:rPr>
      <w:rFonts w:ascii="Symbol" w:hAnsi="Symbol" w:cs="Symbol"/>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Arial"/>
    </w:rPr>
  </w:style>
  <w:style w:type="character" w:customStyle="1" w:styleId="WW8Num24z3">
    <w:name w:val="WW8Num24z3"/>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Arial"/>
    </w:rPr>
  </w:style>
  <w:style w:type="character" w:customStyle="1" w:styleId="WW8Num26z3">
    <w:name w:val="WW8Num26z3"/>
    <w:rPr>
      <w:rFonts w:ascii="Symbol" w:hAnsi="Symbol" w:cs="Symbol"/>
    </w:rPr>
  </w:style>
  <w:style w:type="character" w:customStyle="1" w:styleId="WW8Num27z0">
    <w:name w:val="WW8Num27z0"/>
    <w:rPr>
      <w:rFonts w:ascii="Symbol" w:hAnsi="Symbol" w:cs="Symbol"/>
      <w:sz w:val="20"/>
    </w:rPr>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Arial"/>
    </w:rPr>
  </w:style>
  <w:style w:type="character" w:customStyle="1" w:styleId="WW8Num28z3">
    <w:name w:val="WW8Num28z3"/>
    <w:rPr>
      <w:rFonts w:ascii="Symbol" w:hAnsi="Symbol" w:cs="Symbol"/>
    </w:rPr>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Arial"/>
    </w:rPr>
  </w:style>
  <w:style w:type="character" w:customStyle="1" w:styleId="WW8Num30z3">
    <w:name w:val="WW8Num30z3"/>
    <w:rPr>
      <w:rFonts w:ascii="Symbol" w:hAnsi="Symbol" w:cs="Symbol"/>
    </w:rPr>
  </w:style>
  <w:style w:type="character" w:customStyle="1" w:styleId="WW8Num31z0">
    <w:name w:val="WW8Num31z0"/>
    <w:rPr>
      <w:rFonts w:ascii="Times New Roman" w:eastAsia="Times New Roman" w:hAnsi="Times New Roman" w:cs="Times New Roman"/>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5">
    <w:name w:val="WW8Num32z5"/>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Arial"/>
    </w:rPr>
  </w:style>
  <w:style w:type="character" w:customStyle="1" w:styleId="WW8Num33z2">
    <w:name w:val="WW8Num33z2"/>
    <w:rPr>
      <w:rFonts w:ascii="Wingdings" w:hAnsi="Wingdings" w:cs="Wingdings"/>
    </w:rPr>
  </w:style>
  <w:style w:type="character" w:customStyle="1" w:styleId="WW8Num34z0">
    <w:name w:val="WW8Num34z0"/>
    <w:rPr>
      <w:rFonts w:ascii="Times New Roman" w:eastAsia="Times New Roman" w:hAnsi="Times New Roman"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5z0">
    <w:name w:val="WW8Num35z0"/>
    <w:rPr>
      <w:rFonts w:ascii="Wingdings" w:hAnsi="Wingdings" w:cs="Wingdings"/>
    </w:rPr>
  </w:style>
  <w:style w:type="character" w:customStyle="1" w:styleId="WW8Num35z1">
    <w:name w:val="WW8Num35z1"/>
    <w:rPr>
      <w:rFonts w:ascii="Courier New" w:hAnsi="Courier New" w:cs="Arial"/>
    </w:rPr>
  </w:style>
  <w:style w:type="character" w:customStyle="1" w:styleId="WW8Num35z3">
    <w:name w:val="WW8Num35z3"/>
    <w:rPr>
      <w:rFonts w:ascii="Symbol" w:hAnsi="Symbol" w:cs="Symbol"/>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Arial"/>
    </w:rPr>
  </w:style>
  <w:style w:type="character" w:customStyle="1" w:styleId="WW8Num36z3">
    <w:name w:val="WW8Num36z3"/>
    <w:rPr>
      <w:rFonts w:ascii="Symbol" w:hAnsi="Symbol" w:cs="Symbol"/>
    </w:rPr>
  </w:style>
  <w:style w:type="character" w:customStyle="1" w:styleId="WW8Num37z0">
    <w:name w:val="WW8Num37z0"/>
    <w:rPr>
      <w:rFonts w:ascii="Wingdings" w:hAnsi="Wingdings" w:cs="Wingdings"/>
    </w:rPr>
  </w:style>
  <w:style w:type="character" w:customStyle="1" w:styleId="WW8Num37z1">
    <w:name w:val="WW8Num37z1"/>
    <w:rPr>
      <w:rFonts w:ascii="Courier New" w:hAnsi="Courier New" w:cs="Arial"/>
    </w:rPr>
  </w:style>
  <w:style w:type="character" w:customStyle="1" w:styleId="WW8Num37z3">
    <w:name w:val="WW8Num37z3"/>
    <w:rPr>
      <w:rFonts w:ascii="Symbol" w:hAnsi="Symbol" w:cs="Symbol"/>
    </w:rPr>
  </w:style>
  <w:style w:type="character" w:customStyle="1" w:styleId="WW8Num38z0">
    <w:name w:val="WW8Num38z0"/>
    <w:rPr>
      <w:rFonts w:ascii="Symbol" w:hAnsi="Symbol" w:cs="Symbol"/>
    </w:rPr>
  </w:style>
  <w:style w:type="character" w:customStyle="1" w:styleId="WW8NumSt34z0">
    <w:name w:val="WW8NumSt34z0"/>
    <w:rPr>
      <w:rFonts w:ascii="Symbol" w:hAnsi="Symbol" w:cs="Symbol"/>
    </w:rPr>
  </w:style>
  <w:style w:type="character" w:customStyle="1" w:styleId="WW8NumSt34z1">
    <w:name w:val="WW8NumSt34z1"/>
    <w:rPr>
      <w:rFonts w:ascii="Courier New" w:hAnsi="Courier New" w:cs="Courier New"/>
    </w:rPr>
  </w:style>
  <w:style w:type="character" w:customStyle="1" w:styleId="WW8NumSt34z2">
    <w:name w:val="WW8NumSt34z2"/>
    <w:rPr>
      <w:rFonts w:ascii="Wingdings" w:hAnsi="Wingdings" w:cs="Wingdings"/>
    </w:rPr>
  </w:style>
  <w:style w:type="character" w:styleId="CommentReference">
    <w:name w:val="annotation reference"/>
    <w:basedOn w:val="DefaultParagraphFont"/>
    <w:rPr>
      <w:sz w:val="16"/>
      <w:szCs w:val="16"/>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odyTextIndent">
    <w:name w:val="Body Text Indent"/>
    <w:basedOn w:val="Normal"/>
    <w:pPr>
      <w:spacing w:after="120"/>
      <w:ind w:left="360"/>
    </w:pPr>
  </w:style>
  <w:style w:type="paragraph" w:styleId="TOC3">
    <w:name w:val="toc 3"/>
    <w:basedOn w:val="Normal"/>
    <w:next w:val="Normal"/>
    <w:pPr>
      <w:ind w:left="400"/>
    </w:pPr>
  </w:style>
  <w:style w:type="paragraph" w:styleId="TOC1">
    <w:name w:val="toc 1"/>
    <w:basedOn w:val="Normal"/>
    <w:next w:val="Normal"/>
    <w:rPr>
      <w:sz w:val="24"/>
    </w:rPr>
  </w:style>
  <w:style w:type="paragraph" w:styleId="NormalWeb">
    <w:name w:val="Normal (Web)"/>
    <w:basedOn w:val="Normal"/>
    <w:pPr>
      <w:spacing w:before="100" w:after="100"/>
    </w:pPr>
    <w:rPr>
      <w:rFonts w:eastAsia="SimSun"/>
      <w:sz w:val="24"/>
      <w:szCs w:val="24"/>
    </w:rPr>
  </w:style>
  <w:style w:type="paragraph" w:styleId="NoSpacing">
    <w:name w:val="No Spacing"/>
    <w:qFormat/>
    <w:pPr>
      <w:suppressAutoHyphens/>
    </w:pPr>
    <w:rPr>
      <w:rFonts w:ascii="Calibri" w:eastAsia="Calibri" w:hAnsi="Calibri" w:cs="Calibri"/>
      <w:sz w:val="22"/>
      <w:szCs w:val="22"/>
      <w:lang w:eastAsia="zh-CN"/>
    </w:rPr>
  </w:style>
  <w:style w:type="paragraph" w:styleId="TOC2">
    <w:name w:val="toc 2"/>
    <w:basedOn w:val="Normal"/>
    <w:next w:val="Normal"/>
    <w:pPr>
      <w:ind w:left="200"/>
    </w:pPr>
  </w:style>
  <w:style w:type="paragraph" w:customStyle="1" w:styleId="CovTableText">
    <w:name w:val="Cov_Table Text"/>
    <w:basedOn w:val="Header"/>
    <w:pPr>
      <w:tabs>
        <w:tab w:val="clear" w:pos="4320"/>
        <w:tab w:val="clear" w:pos="8640"/>
      </w:tabs>
      <w:spacing w:before="60" w:after="60"/>
    </w:pPr>
    <w:rPr>
      <w:rFonts w:ascii="Arial" w:hAnsi="Arial" w:cs="Arial"/>
      <w:sz w:val="18"/>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7B77DB"/>
    <w:pPr>
      <w:ind w:left="720"/>
      <w:contextualSpacing/>
    </w:pPr>
  </w:style>
  <w:style w:type="character" w:customStyle="1" w:styleId="HeaderChar">
    <w:name w:val="Header Char"/>
    <w:basedOn w:val="DefaultParagraphFont"/>
    <w:link w:val="Header"/>
    <w:uiPriority w:val="99"/>
    <w:rsid w:val="00B21A2C"/>
    <w:rPr>
      <w:lang w:eastAsia="zh-CN"/>
    </w:rPr>
  </w:style>
  <w:style w:type="character" w:customStyle="1" w:styleId="FooterChar">
    <w:name w:val="Footer Char"/>
    <w:basedOn w:val="DefaultParagraphFont"/>
    <w:link w:val="Footer"/>
    <w:uiPriority w:val="99"/>
    <w:rsid w:val="00B21A2C"/>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jc w:val="center"/>
      <w:outlineLvl w:val="0"/>
    </w:pPr>
    <w:rPr>
      <w:b/>
      <w:sz w:val="22"/>
    </w:rPr>
  </w:style>
  <w:style w:type="paragraph" w:styleId="Heading2">
    <w:name w:val="heading 2"/>
    <w:basedOn w:val="Normal"/>
    <w:next w:val="Normal"/>
    <w:qFormat/>
    <w:pPr>
      <w:keepNext/>
      <w:keepLines/>
      <w:tabs>
        <w:tab w:val="num" w:pos="576"/>
      </w:tabs>
      <w:spacing w:line="240" w:lineRule="atLeast"/>
      <w:ind w:left="576" w:hanging="576"/>
      <w:jc w:val="center"/>
      <w:outlineLvl w:val="1"/>
    </w:pPr>
    <w:rPr>
      <w:rFonts w:ascii="Helv" w:hAnsi="Helv" w:cs="Helv"/>
      <w:b/>
      <w:color w:val="000000"/>
    </w:rPr>
  </w:style>
  <w:style w:type="paragraph" w:styleId="Heading3">
    <w:name w:val="heading 3"/>
    <w:basedOn w:val="Normal"/>
    <w:next w:val="Normal"/>
    <w:qFormat/>
    <w:pPr>
      <w:keepNext/>
      <w:tabs>
        <w:tab w:val="num" w:pos="720"/>
        <w:tab w:val="left" w:leader="underscore" w:pos="5040"/>
        <w:tab w:val="left" w:pos="5760"/>
        <w:tab w:val="left" w:leader="underscore" w:pos="8640"/>
      </w:tabs>
      <w:ind w:left="720" w:hanging="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Arial"/>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Arial"/>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5">
    <w:name w:val="WW8Num12z5"/>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Arial"/>
    </w:rPr>
  </w:style>
  <w:style w:type="character" w:customStyle="1" w:styleId="WW8Num13z2">
    <w:name w:val="WW8Num13z2"/>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Arial"/>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Arial"/>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Arial"/>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Arial"/>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Arial"/>
    </w:rPr>
  </w:style>
  <w:style w:type="character" w:customStyle="1" w:styleId="WW8Num22z3">
    <w:name w:val="WW8Num22z3"/>
    <w:rPr>
      <w:rFonts w:ascii="Symbol" w:hAnsi="Symbol" w:cs="Symbol"/>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Arial"/>
    </w:rPr>
  </w:style>
  <w:style w:type="character" w:customStyle="1" w:styleId="WW8Num24z3">
    <w:name w:val="WW8Num24z3"/>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Arial"/>
    </w:rPr>
  </w:style>
  <w:style w:type="character" w:customStyle="1" w:styleId="WW8Num26z3">
    <w:name w:val="WW8Num26z3"/>
    <w:rPr>
      <w:rFonts w:ascii="Symbol" w:hAnsi="Symbol" w:cs="Symbol"/>
    </w:rPr>
  </w:style>
  <w:style w:type="character" w:customStyle="1" w:styleId="WW8Num27z0">
    <w:name w:val="WW8Num27z0"/>
    <w:rPr>
      <w:rFonts w:ascii="Symbol" w:hAnsi="Symbol" w:cs="Symbol"/>
      <w:sz w:val="20"/>
    </w:rPr>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Arial"/>
    </w:rPr>
  </w:style>
  <w:style w:type="character" w:customStyle="1" w:styleId="WW8Num28z3">
    <w:name w:val="WW8Num28z3"/>
    <w:rPr>
      <w:rFonts w:ascii="Symbol" w:hAnsi="Symbol" w:cs="Symbol"/>
    </w:rPr>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Arial"/>
    </w:rPr>
  </w:style>
  <w:style w:type="character" w:customStyle="1" w:styleId="WW8Num30z3">
    <w:name w:val="WW8Num30z3"/>
    <w:rPr>
      <w:rFonts w:ascii="Symbol" w:hAnsi="Symbol" w:cs="Symbol"/>
    </w:rPr>
  </w:style>
  <w:style w:type="character" w:customStyle="1" w:styleId="WW8Num31z0">
    <w:name w:val="WW8Num31z0"/>
    <w:rPr>
      <w:rFonts w:ascii="Times New Roman" w:eastAsia="Times New Roman" w:hAnsi="Times New Roman" w:cs="Times New Roman"/>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5">
    <w:name w:val="WW8Num32z5"/>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Arial"/>
    </w:rPr>
  </w:style>
  <w:style w:type="character" w:customStyle="1" w:styleId="WW8Num33z2">
    <w:name w:val="WW8Num33z2"/>
    <w:rPr>
      <w:rFonts w:ascii="Wingdings" w:hAnsi="Wingdings" w:cs="Wingdings"/>
    </w:rPr>
  </w:style>
  <w:style w:type="character" w:customStyle="1" w:styleId="WW8Num34z0">
    <w:name w:val="WW8Num34z0"/>
    <w:rPr>
      <w:rFonts w:ascii="Times New Roman" w:eastAsia="Times New Roman" w:hAnsi="Times New Roman"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5z0">
    <w:name w:val="WW8Num35z0"/>
    <w:rPr>
      <w:rFonts w:ascii="Wingdings" w:hAnsi="Wingdings" w:cs="Wingdings"/>
    </w:rPr>
  </w:style>
  <w:style w:type="character" w:customStyle="1" w:styleId="WW8Num35z1">
    <w:name w:val="WW8Num35z1"/>
    <w:rPr>
      <w:rFonts w:ascii="Courier New" w:hAnsi="Courier New" w:cs="Arial"/>
    </w:rPr>
  </w:style>
  <w:style w:type="character" w:customStyle="1" w:styleId="WW8Num35z3">
    <w:name w:val="WW8Num35z3"/>
    <w:rPr>
      <w:rFonts w:ascii="Symbol" w:hAnsi="Symbol" w:cs="Symbol"/>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Arial"/>
    </w:rPr>
  </w:style>
  <w:style w:type="character" w:customStyle="1" w:styleId="WW8Num36z3">
    <w:name w:val="WW8Num36z3"/>
    <w:rPr>
      <w:rFonts w:ascii="Symbol" w:hAnsi="Symbol" w:cs="Symbol"/>
    </w:rPr>
  </w:style>
  <w:style w:type="character" w:customStyle="1" w:styleId="WW8Num37z0">
    <w:name w:val="WW8Num37z0"/>
    <w:rPr>
      <w:rFonts w:ascii="Wingdings" w:hAnsi="Wingdings" w:cs="Wingdings"/>
    </w:rPr>
  </w:style>
  <w:style w:type="character" w:customStyle="1" w:styleId="WW8Num37z1">
    <w:name w:val="WW8Num37z1"/>
    <w:rPr>
      <w:rFonts w:ascii="Courier New" w:hAnsi="Courier New" w:cs="Arial"/>
    </w:rPr>
  </w:style>
  <w:style w:type="character" w:customStyle="1" w:styleId="WW8Num37z3">
    <w:name w:val="WW8Num37z3"/>
    <w:rPr>
      <w:rFonts w:ascii="Symbol" w:hAnsi="Symbol" w:cs="Symbol"/>
    </w:rPr>
  </w:style>
  <w:style w:type="character" w:customStyle="1" w:styleId="WW8Num38z0">
    <w:name w:val="WW8Num38z0"/>
    <w:rPr>
      <w:rFonts w:ascii="Symbol" w:hAnsi="Symbol" w:cs="Symbol"/>
    </w:rPr>
  </w:style>
  <w:style w:type="character" w:customStyle="1" w:styleId="WW8NumSt34z0">
    <w:name w:val="WW8NumSt34z0"/>
    <w:rPr>
      <w:rFonts w:ascii="Symbol" w:hAnsi="Symbol" w:cs="Symbol"/>
    </w:rPr>
  </w:style>
  <w:style w:type="character" w:customStyle="1" w:styleId="WW8NumSt34z1">
    <w:name w:val="WW8NumSt34z1"/>
    <w:rPr>
      <w:rFonts w:ascii="Courier New" w:hAnsi="Courier New" w:cs="Courier New"/>
    </w:rPr>
  </w:style>
  <w:style w:type="character" w:customStyle="1" w:styleId="WW8NumSt34z2">
    <w:name w:val="WW8NumSt34z2"/>
    <w:rPr>
      <w:rFonts w:ascii="Wingdings" w:hAnsi="Wingdings" w:cs="Wingdings"/>
    </w:rPr>
  </w:style>
  <w:style w:type="character" w:styleId="CommentReference">
    <w:name w:val="annotation reference"/>
    <w:basedOn w:val="DefaultParagraphFont"/>
    <w:rPr>
      <w:sz w:val="16"/>
      <w:szCs w:val="16"/>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odyTextIndent">
    <w:name w:val="Body Text Indent"/>
    <w:basedOn w:val="Normal"/>
    <w:pPr>
      <w:spacing w:after="120"/>
      <w:ind w:left="360"/>
    </w:pPr>
  </w:style>
  <w:style w:type="paragraph" w:styleId="TOC3">
    <w:name w:val="toc 3"/>
    <w:basedOn w:val="Normal"/>
    <w:next w:val="Normal"/>
    <w:pPr>
      <w:ind w:left="400"/>
    </w:pPr>
  </w:style>
  <w:style w:type="paragraph" w:styleId="TOC1">
    <w:name w:val="toc 1"/>
    <w:basedOn w:val="Normal"/>
    <w:next w:val="Normal"/>
    <w:rPr>
      <w:sz w:val="24"/>
    </w:rPr>
  </w:style>
  <w:style w:type="paragraph" w:styleId="NormalWeb">
    <w:name w:val="Normal (Web)"/>
    <w:basedOn w:val="Normal"/>
    <w:pPr>
      <w:spacing w:before="100" w:after="100"/>
    </w:pPr>
    <w:rPr>
      <w:rFonts w:eastAsia="SimSun"/>
      <w:sz w:val="24"/>
      <w:szCs w:val="24"/>
    </w:rPr>
  </w:style>
  <w:style w:type="paragraph" w:styleId="NoSpacing">
    <w:name w:val="No Spacing"/>
    <w:qFormat/>
    <w:pPr>
      <w:suppressAutoHyphens/>
    </w:pPr>
    <w:rPr>
      <w:rFonts w:ascii="Calibri" w:eastAsia="Calibri" w:hAnsi="Calibri" w:cs="Calibri"/>
      <w:sz w:val="22"/>
      <w:szCs w:val="22"/>
      <w:lang w:eastAsia="zh-CN"/>
    </w:rPr>
  </w:style>
  <w:style w:type="paragraph" w:styleId="TOC2">
    <w:name w:val="toc 2"/>
    <w:basedOn w:val="Normal"/>
    <w:next w:val="Normal"/>
    <w:pPr>
      <w:ind w:left="200"/>
    </w:pPr>
  </w:style>
  <w:style w:type="paragraph" w:customStyle="1" w:styleId="CovTableText">
    <w:name w:val="Cov_Table Text"/>
    <w:basedOn w:val="Header"/>
    <w:pPr>
      <w:tabs>
        <w:tab w:val="clear" w:pos="4320"/>
        <w:tab w:val="clear" w:pos="8640"/>
      </w:tabs>
      <w:spacing w:before="60" w:after="60"/>
    </w:pPr>
    <w:rPr>
      <w:rFonts w:ascii="Arial" w:hAnsi="Arial" w:cs="Arial"/>
      <w:sz w:val="18"/>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7B77DB"/>
    <w:pPr>
      <w:ind w:left="720"/>
      <w:contextualSpacing/>
    </w:pPr>
  </w:style>
  <w:style w:type="character" w:customStyle="1" w:styleId="HeaderChar">
    <w:name w:val="Header Char"/>
    <w:basedOn w:val="DefaultParagraphFont"/>
    <w:link w:val="Header"/>
    <w:uiPriority w:val="99"/>
    <w:rsid w:val="00B21A2C"/>
    <w:rPr>
      <w:lang w:eastAsia="zh-CN"/>
    </w:rPr>
  </w:style>
  <w:style w:type="character" w:customStyle="1" w:styleId="FooterChar">
    <w:name w:val="Footer Char"/>
    <w:basedOn w:val="DefaultParagraphFont"/>
    <w:link w:val="Footer"/>
    <w:uiPriority w:val="99"/>
    <w:rsid w:val="00B21A2C"/>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63067602CA478EBFF4AC60BF719A7C"/>
        <w:category>
          <w:name w:val="General"/>
          <w:gallery w:val="placeholder"/>
        </w:category>
        <w:types>
          <w:type w:val="bbPlcHdr"/>
        </w:types>
        <w:behaviors>
          <w:behavior w:val="content"/>
        </w:behaviors>
        <w:guid w:val="{4EC99F8B-FE93-49A2-9E1A-69B7F1BBC155}"/>
      </w:docPartPr>
      <w:docPartBody>
        <w:p w:rsidR="007B7F4C" w:rsidRDefault="00A16AB2" w:rsidP="00A16AB2">
          <w:pPr>
            <w:pStyle w:val="7D63067602CA478EBFF4AC60BF719A7C"/>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B2"/>
    <w:rsid w:val="007B7F4C"/>
    <w:rsid w:val="00A1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3067602CA478EBFF4AC60BF719A7C">
    <w:name w:val="7D63067602CA478EBFF4AC60BF719A7C"/>
    <w:rsid w:val="00A16AB2"/>
  </w:style>
  <w:style w:type="paragraph" w:customStyle="1" w:styleId="B0C2C4C06CD3428CB2A615ED63BB54C3">
    <w:name w:val="B0C2C4C06CD3428CB2A615ED63BB54C3"/>
    <w:rsid w:val="00A16A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3067602CA478EBFF4AC60BF719A7C">
    <w:name w:val="7D63067602CA478EBFF4AC60BF719A7C"/>
    <w:rsid w:val="00A16AB2"/>
  </w:style>
  <w:style w:type="paragraph" w:customStyle="1" w:styleId="B0C2C4C06CD3428CB2A615ED63BB54C3">
    <w:name w:val="B0C2C4C06CD3428CB2A615ED63BB54C3"/>
    <w:rsid w:val="00A16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2013-02-26T00:00:00</PublishDate>
  <Abstract/>
  <CompanyAddress>Inspired I.T Systems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BE8DF8-FC75-4F0B-AF46-37A7F2EC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10151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PMBOK Project Charter Template</dc:subject>
  <dc:creator>www.ProjectManagementDocs.com</dc:creator>
  <cp:lastModifiedBy>Albert Rust</cp:lastModifiedBy>
  <cp:revision>13</cp:revision>
  <cp:lastPrinted>2013-03-05T06:32:00Z</cp:lastPrinted>
  <dcterms:created xsi:type="dcterms:W3CDTF">2013-02-26T22:46:00Z</dcterms:created>
  <dcterms:modified xsi:type="dcterms:W3CDTF">2013-03-05T06:32:00Z</dcterms:modified>
</cp:coreProperties>
</file>